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1E7" w:rsidRDefault="00D321E7" w:rsidP="00D321E7">
      <w:pPr>
        <w:autoSpaceDE w:val="0"/>
        <w:autoSpaceDN w:val="0"/>
        <w:adjustRightInd w:val="0"/>
        <w:spacing w:before="60" w:after="60" w:line="380" w:lineRule="atLeast"/>
        <w:ind w:left="360"/>
        <w:jc w:val="center"/>
        <w:rPr>
          <w:rFonts w:ascii="TimesNewRomanPS-BoldMT" w:hAnsi="TimesNewRomanPS-BoldMT" w:cs="TimesNewRomanPS-BoldMT"/>
          <w:b/>
          <w:bCs/>
          <w:sz w:val="28"/>
          <w:szCs w:val="28"/>
          <w:u w:val="single"/>
        </w:rPr>
      </w:pPr>
      <w:r>
        <w:rPr>
          <w:rFonts w:ascii="TimesNewRomanPS-BoldMT" w:hAnsi="TimesNewRomanPS-BoldMT" w:cs="TimesNewRomanPS-BoldMT"/>
          <w:b/>
          <w:bCs/>
          <w:sz w:val="28"/>
          <w:szCs w:val="28"/>
          <w:u w:val="single"/>
        </w:rPr>
        <w:t>MÔ HÌNH QUẢN LÝ BÁN HÀNG VÀ CÁC CÂU LỆNH SQL</w:t>
      </w:r>
    </w:p>
    <w:p w:rsidR="00D321E7" w:rsidRDefault="00D321E7" w:rsidP="00D321E7">
      <w:pPr>
        <w:autoSpaceDE w:val="0"/>
        <w:autoSpaceDN w:val="0"/>
        <w:adjustRightInd w:val="0"/>
        <w:spacing w:before="60" w:after="60" w:line="380" w:lineRule="atLeast"/>
        <w:rPr>
          <w:rFonts w:ascii="TimesNewRomanPS-BoldMT" w:hAnsi="TimesNewRomanPS-BoldMT" w:cs="TimesNewRomanPS-BoldMT"/>
          <w:b/>
          <w:bCs/>
          <w:sz w:val="28"/>
          <w:szCs w:val="28"/>
        </w:rPr>
      </w:pPr>
      <w:r>
        <w:rPr>
          <w:rFonts w:ascii="TimesNewRomanPS-BoldMT" w:hAnsi="TimesNewRomanPS-BoldMT" w:cs="TimesNewRomanPS-BoldMT"/>
          <w:b/>
          <w:bCs/>
          <w:sz w:val="28"/>
          <w:szCs w:val="28"/>
        </w:rPr>
        <w:t xml:space="preserve">  TABLE KHÁCH HÀNG LÀ CÔNG TY CỦA KHÁCH HÀNG</w:t>
      </w:r>
    </w:p>
    <w:p w:rsidR="00D321E7" w:rsidRDefault="00D321E7" w:rsidP="00D321E7">
      <w:pPr>
        <w:autoSpaceDE w:val="0"/>
        <w:autoSpaceDN w:val="0"/>
        <w:adjustRightInd w:val="0"/>
        <w:spacing w:before="60" w:after="60" w:line="380" w:lineRule="atLeast"/>
        <w:ind w:firstLine="360"/>
        <w:jc w:val="both"/>
        <w:rPr>
          <w:rFonts w:ascii="TimesNewRomanPSMT" w:hAnsi="TimesNewRomanPSMT" w:cs="TimesNewRomanPSMT"/>
          <w:sz w:val="26"/>
          <w:szCs w:val="26"/>
        </w:rPr>
      </w:pPr>
      <w:r>
        <w:rPr>
          <w:noProof/>
        </w:rPr>
        <w:drawing>
          <wp:anchor distT="0" distB="0" distL="114300" distR="114300" simplePos="0" relativeHeight="251659264" behindDoc="1" locked="0" layoutInCell="1" allowOverlap="1">
            <wp:simplePos x="0" y="0"/>
            <wp:positionH relativeFrom="column">
              <wp:posOffset>1295400</wp:posOffset>
            </wp:positionH>
            <wp:positionV relativeFrom="paragraph">
              <wp:posOffset>111125</wp:posOffset>
            </wp:positionV>
            <wp:extent cx="4693920" cy="350964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693920" cy="3509645"/>
                    </a:xfrm>
                    <a:prstGeom prst="rect">
                      <a:avLst/>
                    </a:prstGeom>
                    <a:noFill/>
                    <a:ln w="9525">
                      <a:noFill/>
                      <a:miter lim="800000"/>
                      <a:headEnd/>
                      <a:tailEnd/>
                    </a:ln>
                  </pic:spPr>
                </pic:pic>
              </a:graphicData>
            </a:graphic>
          </wp:anchor>
        </w:drawing>
      </w:r>
      <w:proofErr w:type="gramStart"/>
      <w:r>
        <w:rPr>
          <w:rFonts w:ascii="TimesNewRomanPSMT" w:hAnsi="TimesNewRomanPSMT" w:cs="TimesNewRomanPSMT"/>
          <w:sz w:val="26"/>
          <w:szCs w:val="26"/>
        </w:rPr>
        <w:t>Cho cơ sở dữ diệu sau được sử dụng để quản lý công tác giao hàng trong một công ty kinh doanh.</w:t>
      </w:r>
      <w:proofErr w:type="gramEnd"/>
      <w:r>
        <w:rPr>
          <w:rFonts w:ascii="TimesNewRomanPSMT" w:hAnsi="TimesNewRomanPSMT" w:cs="TimesNewRomanPSMT"/>
          <w:sz w:val="26"/>
          <w:szCs w:val="26"/>
        </w:rPr>
        <w:t xml:space="preserve"> </w:t>
      </w:r>
    </w:p>
    <w:p w:rsidR="00D321E7" w:rsidRDefault="00D321E7" w:rsidP="00D321E7">
      <w:pPr>
        <w:spacing w:before="60" w:after="60" w:line="380" w:lineRule="atLeast"/>
        <w:jc w:val="both"/>
        <w:rPr>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8"/>
          <w:szCs w:val="28"/>
        </w:rPr>
      </w:pPr>
    </w:p>
    <w:p w:rsidR="00D321E7" w:rsidRDefault="00D321E7" w:rsidP="00D321E7">
      <w:pPr>
        <w:autoSpaceDE w:val="0"/>
        <w:autoSpaceDN w:val="0"/>
        <w:adjustRightInd w:val="0"/>
        <w:spacing w:before="60" w:after="60" w:line="380" w:lineRule="atLeast"/>
        <w:rPr>
          <w:rFonts w:ascii="TimesNewRomanPSMT" w:hAnsi="TimesNewRomanPSMT" w:cs="TimesNewRomanPSMT"/>
          <w:sz w:val="26"/>
          <w:szCs w:val="26"/>
        </w:rPr>
      </w:pPr>
      <w:proofErr w:type="gramStart"/>
      <w:r>
        <w:rPr>
          <w:rFonts w:ascii="TimesNewRomanPSMT" w:hAnsi="TimesNewRomanPSMT" w:cs="TimesNewRomanPSMT"/>
          <w:sz w:val="26"/>
          <w:szCs w:val="26"/>
        </w:rPr>
        <w:t>trong</w:t>
      </w:r>
      <w:proofErr w:type="gramEnd"/>
      <w:r>
        <w:rPr>
          <w:rFonts w:ascii="TimesNewRomanPSMT" w:hAnsi="TimesNewRomanPSMT" w:cs="TimesNewRomanPSMT"/>
          <w:sz w:val="26"/>
          <w:szCs w:val="26"/>
        </w:rPr>
        <w:t xml:space="preserve"> dó:</w:t>
      </w:r>
    </w:p>
    <w:p w:rsidR="00D321E7" w:rsidRDefault="00D321E7" w:rsidP="00D321E7">
      <w:pPr>
        <w:numPr>
          <w:ilvl w:val="0"/>
          <w:numId w:val="1"/>
        </w:numPr>
        <w:autoSpaceDE w:val="0"/>
        <w:autoSpaceDN w:val="0"/>
        <w:adjustRightInd w:val="0"/>
        <w:spacing w:before="60" w:after="60" w:line="380" w:lineRule="atLeast"/>
        <w:jc w:val="both"/>
        <w:rPr>
          <w:rFonts w:ascii="TimesNewRomanPSMT" w:hAnsi="TimesNewRomanPSMT" w:cs="TimesNewRomanPSMT"/>
          <w:sz w:val="26"/>
          <w:szCs w:val="26"/>
        </w:rPr>
      </w:pPr>
      <w:r>
        <w:rPr>
          <w:rFonts w:ascii="TimesNewRomanPSMT" w:hAnsi="TimesNewRomanPSMT" w:cs="TimesNewRomanPSMT"/>
          <w:sz w:val="26"/>
          <w:szCs w:val="26"/>
        </w:rPr>
        <w:t>Bảng NHACUNGCAP lưu trữ dữ liệu về các đối tác cung cấp hàng cho công ty.</w:t>
      </w:r>
    </w:p>
    <w:p w:rsidR="00D321E7" w:rsidRDefault="00D321E7" w:rsidP="00D321E7">
      <w:pPr>
        <w:numPr>
          <w:ilvl w:val="0"/>
          <w:numId w:val="1"/>
        </w:numPr>
        <w:autoSpaceDE w:val="0"/>
        <w:autoSpaceDN w:val="0"/>
        <w:adjustRightInd w:val="0"/>
        <w:spacing w:before="60" w:after="60" w:line="380" w:lineRule="atLeast"/>
        <w:jc w:val="both"/>
        <w:rPr>
          <w:rFonts w:ascii="TimesNewRomanPSMT" w:hAnsi="TimesNewRomanPSMT" w:cs="TimesNewRomanPSMT"/>
          <w:sz w:val="26"/>
          <w:szCs w:val="26"/>
        </w:rPr>
      </w:pPr>
      <w:r>
        <w:rPr>
          <w:sz w:val="26"/>
          <w:szCs w:val="26"/>
        </w:rPr>
        <w:t>Bảng MAT</w:t>
      </w:r>
      <w:r>
        <w:rPr>
          <w:rFonts w:ascii="TimesNewRomanPSMT" w:hAnsi="TimesNewRomanPSMT" w:cs="TimesNewRomanPSMT"/>
          <w:sz w:val="26"/>
          <w:szCs w:val="26"/>
        </w:rPr>
        <w:t>HANG lưu trữ dữ liệu về các mặt hàng hiện có trong công ty.</w:t>
      </w:r>
    </w:p>
    <w:p w:rsidR="00D321E7" w:rsidRDefault="00D321E7" w:rsidP="00D321E7">
      <w:pPr>
        <w:numPr>
          <w:ilvl w:val="0"/>
          <w:numId w:val="1"/>
        </w:numPr>
        <w:autoSpaceDE w:val="0"/>
        <w:autoSpaceDN w:val="0"/>
        <w:adjustRightInd w:val="0"/>
        <w:spacing w:before="60" w:after="60" w:line="380" w:lineRule="atLeast"/>
        <w:jc w:val="both"/>
        <w:rPr>
          <w:rFonts w:ascii="TimesNewRomanPSMT" w:hAnsi="TimesNewRomanPSMT" w:cs="TimesNewRomanPSMT"/>
          <w:sz w:val="26"/>
          <w:szCs w:val="26"/>
        </w:rPr>
      </w:pPr>
      <w:r>
        <w:rPr>
          <w:rFonts w:ascii="TimesNewRomanPSMT" w:hAnsi="TimesNewRomanPSMT" w:cs="TimesNewRomanPSMT"/>
          <w:sz w:val="26"/>
          <w:szCs w:val="26"/>
        </w:rPr>
        <w:t>Bảng LOAIHANG phân loại các mặt hàng hiện có.</w:t>
      </w:r>
    </w:p>
    <w:p w:rsidR="00D321E7" w:rsidRDefault="00D321E7" w:rsidP="00D321E7">
      <w:pPr>
        <w:numPr>
          <w:ilvl w:val="0"/>
          <w:numId w:val="1"/>
        </w:numPr>
        <w:autoSpaceDE w:val="0"/>
        <w:autoSpaceDN w:val="0"/>
        <w:adjustRightInd w:val="0"/>
        <w:spacing w:before="60" w:after="60" w:line="380" w:lineRule="atLeast"/>
        <w:jc w:val="both"/>
        <w:rPr>
          <w:rFonts w:ascii="TimesNewRomanPSMT" w:hAnsi="TimesNewRomanPSMT" w:cs="TimesNewRomanPSMT"/>
          <w:sz w:val="26"/>
          <w:szCs w:val="26"/>
        </w:rPr>
      </w:pPr>
      <w:r>
        <w:rPr>
          <w:rFonts w:ascii="TimesNewRomanPSMT" w:hAnsi="TimesNewRomanPSMT" w:cs="TimesNewRomanPSMT"/>
          <w:sz w:val="26"/>
          <w:szCs w:val="26"/>
        </w:rPr>
        <w:t>Bảng NHANVIEN có dữ liệu là các thông tin về nhân viên làm việc trong công ty</w:t>
      </w:r>
    </w:p>
    <w:p w:rsidR="00D321E7" w:rsidRDefault="00D321E7" w:rsidP="00D321E7">
      <w:pPr>
        <w:numPr>
          <w:ilvl w:val="0"/>
          <w:numId w:val="1"/>
        </w:numPr>
        <w:autoSpaceDE w:val="0"/>
        <w:autoSpaceDN w:val="0"/>
        <w:adjustRightInd w:val="0"/>
        <w:spacing w:before="60" w:after="60" w:line="380" w:lineRule="atLeast"/>
        <w:jc w:val="both"/>
        <w:rPr>
          <w:rFonts w:ascii="TimesNewRomanPSMT" w:hAnsi="TimesNewRomanPSMT" w:cs="TimesNewRomanPSMT"/>
          <w:sz w:val="26"/>
          <w:szCs w:val="26"/>
        </w:rPr>
      </w:pPr>
      <w:r>
        <w:rPr>
          <w:sz w:val="26"/>
          <w:szCs w:val="26"/>
        </w:rPr>
        <w:t>Bảng KHACHHANG được sử dụng để lưu trữ các thông tin về khách hàng của công ty.</w:t>
      </w:r>
    </w:p>
    <w:p w:rsidR="00D321E7" w:rsidRDefault="00D321E7" w:rsidP="00D321E7">
      <w:pPr>
        <w:numPr>
          <w:ilvl w:val="0"/>
          <w:numId w:val="1"/>
        </w:numPr>
        <w:autoSpaceDE w:val="0"/>
        <w:autoSpaceDN w:val="0"/>
        <w:adjustRightInd w:val="0"/>
        <w:spacing w:before="60" w:after="60" w:line="380" w:lineRule="atLeast"/>
        <w:jc w:val="both"/>
        <w:rPr>
          <w:rFonts w:ascii="TimesNewRomanPSMT" w:hAnsi="TimesNewRomanPSMT" w:cs="TimesNewRomanPSMT"/>
          <w:sz w:val="26"/>
          <w:szCs w:val="26"/>
        </w:rPr>
      </w:pPr>
      <w:r>
        <w:rPr>
          <w:sz w:val="26"/>
          <w:szCs w:val="26"/>
        </w:rPr>
        <w:t>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w:t>
      </w:r>
    </w:p>
    <w:p w:rsidR="00D321E7" w:rsidRDefault="00D321E7" w:rsidP="00D321E7">
      <w:pPr>
        <w:numPr>
          <w:ilvl w:val="0"/>
          <w:numId w:val="1"/>
        </w:numPr>
        <w:autoSpaceDE w:val="0"/>
        <w:autoSpaceDN w:val="0"/>
        <w:adjustRightInd w:val="0"/>
        <w:spacing w:before="60" w:after="60" w:line="380" w:lineRule="atLeast"/>
        <w:rPr>
          <w:rFonts w:ascii="TimesNewRomanPSMT" w:hAnsi="TimesNewRomanPSMT" w:cs="TimesNewRomanPSMT"/>
          <w:sz w:val="26"/>
          <w:szCs w:val="26"/>
        </w:rPr>
      </w:pPr>
      <w:r>
        <w:rPr>
          <w:rFonts w:ascii="TimesNewRomanPSMT" w:hAnsi="TimesNewRomanPSMT" w:cs="TimesNewRomanPSMT"/>
          <w:sz w:val="26"/>
          <w:szCs w:val="26"/>
        </w:rPr>
        <w:t>Thông tin chi tiết của các đơn đặt hàng (đặt mua mặt hàng gì, số lượng, giá cả</w:t>
      </w:r>
      <w:proofErr w:type="gramStart"/>
      <w:r>
        <w:rPr>
          <w:rFonts w:ascii="TimesNewRomanPSMT" w:hAnsi="TimesNewRomanPSMT" w:cs="TimesNewRomanPSMT"/>
          <w:sz w:val="26"/>
          <w:szCs w:val="26"/>
        </w:rPr>
        <w:t>,…</w:t>
      </w:r>
      <w:proofErr w:type="gramEnd"/>
      <w:r>
        <w:rPr>
          <w:rFonts w:ascii="TimesNewRomanPSMT" w:hAnsi="TimesNewRomanPSMT" w:cs="TimesNewRomanPSMT"/>
          <w:sz w:val="26"/>
          <w:szCs w:val="26"/>
        </w:rPr>
        <w:t>) được lưu trữ trong bảng CHITIETDATHANG, bảng này có quan hệ với hai bảng DONDATHANG và MAHANG.</w:t>
      </w:r>
    </w:p>
    <w:p w:rsidR="00C87D03" w:rsidRDefault="00C87D03"/>
    <w:p w:rsidR="00D321E7" w:rsidRDefault="00D321E7"/>
    <w:p w:rsidR="00D321E7" w:rsidRDefault="00D321E7"/>
    <w:p w:rsidR="00D321E7" w:rsidRDefault="00D321E7" w:rsidP="00D321E7">
      <w:pPr>
        <w:jc w:val="center"/>
        <w:rPr>
          <w:b/>
          <w:sz w:val="48"/>
          <w:szCs w:val="48"/>
        </w:rPr>
      </w:pPr>
      <w:r w:rsidRPr="00D321E7">
        <w:rPr>
          <w:b/>
          <w:sz w:val="48"/>
          <w:szCs w:val="48"/>
        </w:rPr>
        <w:lastRenderedPageBreak/>
        <w:t>PHẦN BÀI TẬP</w:t>
      </w:r>
    </w:p>
    <w:p w:rsidR="00D321E7" w:rsidRDefault="00D321E7" w:rsidP="00D321E7"/>
    <w:p w:rsidR="00D321E7" w:rsidRDefault="00D321E7" w:rsidP="00D321E7">
      <w:pPr>
        <w:autoSpaceDE w:val="0"/>
        <w:autoSpaceDN w:val="0"/>
        <w:adjustRightInd w:val="0"/>
        <w:spacing w:before="60" w:after="60" w:line="380" w:lineRule="atLeast"/>
        <w:rPr>
          <w:rFonts w:ascii="TimesNewRomanPSMT" w:hAnsi="TimesNewRomanPSMT" w:cs="TimesNewRomanPSMT"/>
          <w:sz w:val="26"/>
          <w:szCs w:val="26"/>
        </w:rPr>
      </w:pPr>
      <w:r>
        <w:rPr>
          <w:rFonts w:ascii="TimesNewRomanPSMT" w:hAnsi="TimesNewRomanPSMT" w:cs="TimesNewRomanPSMT"/>
          <w:sz w:val="26"/>
          <w:szCs w:val="26"/>
        </w:rPr>
        <w:t>Sử dụng câu lệnh SELECT để thực hiện các yêu cầu sau:</w:t>
      </w:r>
    </w:p>
    <w:p w:rsidR="00D321E7" w:rsidRDefault="00D321E7" w:rsidP="00D321E7">
      <w:pPr>
        <w:numPr>
          <w:ilvl w:val="0"/>
          <w:numId w:val="2"/>
        </w:numPr>
        <w:spacing w:before="60" w:after="60" w:line="380" w:lineRule="atLeast"/>
        <w:jc w:val="both"/>
        <w:rPr>
          <w:sz w:val="26"/>
          <w:szCs w:val="26"/>
        </w:rPr>
      </w:pPr>
      <w:r>
        <w:rPr>
          <w:sz w:val="26"/>
          <w:szCs w:val="26"/>
        </w:rPr>
        <w:t>Cho biết danh sách các đối tác cung cấp hàng cho công ty</w:t>
      </w:r>
    </w:p>
    <w:p w:rsidR="00D321E7" w:rsidRDefault="00D321E7" w:rsidP="00D321E7">
      <w:pPr>
        <w:numPr>
          <w:ilvl w:val="0"/>
          <w:numId w:val="2"/>
        </w:numPr>
        <w:spacing w:before="60" w:after="60" w:line="380" w:lineRule="atLeast"/>
        <w:jc w:val="both"/>
        <w:rPr>
          <w:sz w:val="26"/>
          <w:szCs w:val="26"/>
        </w:rPr>
      </w:pPr>
      <w:r>
        <w:rPr>
          <w:sz w:val="26"/>
          <w:szCs w:val="26"/>
        </w:rPr>
        <w:t>Mã hàng, tên hàng và số lượng của các mặt hàng hiện có trong công ty</w:t>
      </w:r>
    </w:p>
    <w:p w:rsidR="00D321E7" w:rsidRDefault="00D321E7" w:rsidP="00D321E7">
      <w:pPr>
        <w:numPr>
          <w:ilvl w:val="0"/>
          <w:numId w:val="2"/>
        </w:numPr>
        <w:spacing w:before="60" w:after="60" w:line="380" w:lineRule="atLeast"/>
        <w:jc w:val="both"/>
        <w:rPr>
          <w:sz w:val="26"/>
          <w:szCs w:val="26"/>
        </w:rPr>
      </w:pPr>
      <w:r>
        <w:rPr>
          <w:sz w:val="26"/>
          <w:szCs w:val="26"/>
        </w:rPr>
        <w:t>Họ tên, địa chỉ và năm bắt đầu làm việc của các nhân viên trong cty</w:t>
      </w:r>
    </w:p>
    <w:p w:rsidR="00D321E7" w:rsidRDefault="00D321E7" w:rsidP="00D321E7">
      <w:pPr>
        <w:numPr>
          <w:ilvl w:val="0"/>
          <w:numId w:val="2"/>
        </w:numPr>
        <w:spacing w:before="60" w:after="60" w:line="380" w:lineRule="atLeast"/>
        <w:jc w:val="both"/>
        <w:rPr>
          <w:sz w:val="26"/>
          <w:szCs w:val="26"/>
        </w:rPr>
      </w:pPr>
      <w:r>
        <w:rPr>
          <w:sz w:val="26"/>
          <w:szCs w:val="26"/>
        </w:rPr>
        <w:t xml:space="preserve">Địa chỉ, điện thoại của nhà cung cấp có tên giao dịch </w:t>
      </w:r>
      <w:r>
        <w:rPr>
          <w:i/>
          <w:sz w:val="26"/>
          <w:szCs w:val="26"/>
        </w:rPr>
        <w:t>VINAMILK</w:t>
      </w:r>
    </w:p>
    <w:p w:rsidR="00D321E7" w:rsidRDefault="00D321E7" w:rsidP="00D321E7">
      <w:pPr>
        <w:numPr>
          <w:ilvl w:val="0"/>
          <w:numId w:val="2"/>
        </w:numPr>
        <w:spacing w:before="60" w:after="60" w:line="380" w:lineRule="atLeast"/>
        <w:jc w:val="both"/>
        <w:rPr>
          <w:sz w:val="26"/>
          <w:szCs w:val="26"/>
        </w:rPr>
      </w:pPr>
      <w:r>
        <w:rPr>
          <w:sz w:val="26"/>
          <w:szCs w:val="26"/>
        </w:rPr>
        <w:t>Mã và tên của các mặt hàng có giá trị lớn hơn 100000 và số lượng hiện có ít hơn 50</w:t>
      </w:r>
    </w:p>
    <w:p w:rsidR="00D321E7" w:rsidRDefault="00D321E7" w:rsidP="00D321E7">
      <w:pPr>
        <w:numPr>
          <w:ilvl w:val="0"/>
          <w:numId w:val="2"/>
        </w:numPr>
        <w:spacing w:before="60" w:after="60" w:line="380" w:lineRule="atLeast"/>
        <w:jc w:val="both"/>
        <w:rPr>
          <w:sz w:val="26"/>
          <w:szCs w:val="26"/>
        </w:rPr>
      </w:pPr>
      <w:r>
        <w:rPr>
          <w:sz w:val="26"/>
          <w:szCs w:val="26"/>
        </w:rPr>
        <w:t>Cho biết mỗi mặt hàng trong công ty do ai cung cấp</w:t>
      </w:r>
    </w:p>
    <w:p w:rsidR="00D321E7" w:rsidRDefault="00D321E7" w:rsidP="00D321E7">
      <w:pPr>
        <w:numPr>
          <w:ilvl w:val="0"/>
          <w:numId w:val="2"/>
        </w:numPr>
        <w:spacing w:before="60" w:after="60" w:line="380" w:lineRule="atLeast"/>
        <w:jc w:val="both"/>
        <w:rPr>
          <w:sz w:val="26"/>
          <w:szCs w:val="26"/>
        </w:rPr>
      </w:pPr>
      <w:r>
        <w:rPr>
          <w:sz w:val="26"/>
          <w:szCs w:val="26"/>
        </w:rPr>
        <w:t xml:space="preserve">Công ty </w:t>
      </w:r>
      <w:r>
        <w:rPr>
          <w:i/>
          <w:sz w:val="26"/>
          <w:szCs w:val="26"/>
        </w:rPr>
        <w:t>Việt Tiến</w:t>
      </w:r>
      <w:r>
        <w:rPr>
          <w:sz w:val="26"/>
          <w:szCs w:val="26"/>
        </w:rPr>
        <w:t xml:space="preserve"> đã cung cấp những mặt hàng nào</w:t>
      </w:r>
    </w:p>
    <w:p w:rsidR="00D321E7" w:rsidRDefault="00D321E7" w:rsidP="00D321E7">
      <w:pPr>
        <w:numPr>
          <w:ilvl w:val="0"/>
          <w:numId w:val="2"/>
        </w:numPr>
        <w:spacing w:before="60" w:after="60" w:line="380" w:lineRule="atLeast"/>
        <w:jc w:val="both"/>
        <w:rPr>
          <w:sz w:val="26"/>
          <w:szCs w:val="26"/>
        </w:rPr>
      </w:pPr>
      <w:r>
        <w:rPr>
          <w:sz w:val="26"/>
          <w:szCs w:val="26"/>
        </w:rPr>
        <w:t xml:space="preserve">Loại hàng </w:t>
      </w:r>
      <w:r>
        <w:rPr>
          <w:i/>
          <w:sz w:val="26"/>
          <w:szCs w:val="26"/>
        </w:rPr>
        <w:t>thực phẩm</w:t>
      </w:r>
      <w:r>
        <w:rPr>
          <w:sz w:val="26"/>
          <w:szCs w:val="26"/>
        </w:rPr>
        <w:t xml:space="preserve"> do những công ty nào cung cấp, địa chỉ của công ty đó</w:t>
      </w:r>
    </w:p>
    <w:p w:rsidR="00D321E7" w:rsidRDefault="00D321E7" w:rsidP="00D321E7">
      <w:pPr>
        <w:numPr>
          <w:ilvl w:val="0"/>
          <w:numId w:val="2"/>
        </w:numPr>
        <w:spacing w:before="60" w:after="60" w:line="380" w:lineRule="atLeast"/>
        <w:jc w:val="both"/>
        <w:rPr>
          <w:sz w:val="26"/>
          <w:szCs w:val="26"/>
        </w:rPr>
      </w:pPr>
      <w:r>
        <w:rPr>
          <w:sz w:val="26"/>
          <w:szCs w:val="26"/>
        </w:rPr>
        <w:t xml:space="preserve">Những khách hàng nào (tên giao dịch) đã đặt mua mặt hàng </w:t>
      </w:r>
      <w:r>
        <w:rPr>
          <w:i/>
          <w:sz w:val="26"/>
          <w:szCs w:val="26"/>
        </w:rPr>
        <w:t>sữa hộp</w:t>
      </w:r>
      <w:r>
        <w:rPr>
          <w:sz w:val="26"/>
          <w:szCs w:val="26"/>
        </w:rPr>
        <w:t xml:space="preserve"> của công ty</w:t>
      </w:r>
    </w:p>
    <w:p w:rsidR="00D321E7" w:rsidRDefault="00D321E7" w:rsidP="00D321E7">
      <w:pPr>
        <w:numPr>
          <w:ilvl w:val="0"/>
          <w:numId w:val="2"/>
        </w:numPr>
        <w:spacing w:before="60" w:after="60" w:line="380" w:lineRule="atLeast"/>
        <w:jc w:val="both"/>
        <w:rPr>
          <w:sz w:val="26"/>
          <w:szCs w:val="26"/>
        </w:rPr>
      </w:pPr>
      <w:r>
        <w:rPr>
          <w:sz w:val="26"/>
          <w:szCs w:val="26"/>
        </w:rPr>
        <w:t>Đơn đặt hàng số 1 do ai đặt và do nhân viên nào lập, thời gian và địa điểm giao hàng là ở đâu</w:t>
      </w:r>
    </w:p>
    <w:p w:rsidR="00D321E7" w:rsidRDefault="00D321E7" w:rsidP="00D321E7">
      <w:pPr>
        <w:numPr>
          <w:ilvl w:val="0"/>
          <w:numId w:val="2"/>
        </w:numPr>
        <w:spacing w:before="60" w:after="60" w:line="380" w:lineRule="atLeast"/>
        <w:jc w:val="both"/>
        <w:rPr>
          <w:sz w:val="26"/>
          <w:szCs w:val="26"/>
        </w:rPr>
      </w:pPr>
      <w:r>
        <w:rPr>
          <w:sz w:val="26"/>
          <w:szCs w:val="26"/>
        </w:rPr>
        <w:t>Hãy cho biết số tiền lương mà công ty phải trả cho mỗi nhân viên là bao nhiêu (lương=lương cơ bản+phụ cấp)</w:t>
      </w:r>
    </w:p>
    <w:p w:rsidR="00D321E7" w:rsidRDefault="00D321E7" w:rsidP="00D321E7">
      <w:pPr>
        <w:numPr>
          <w:ilvl w:val="0"/>
          <w:numId w:val="2"/>
        </w:numPr>
        <w:spacing w:before="60" w:after="60" w:line="380" w:lineRule="atLeast"/>
        <w:jc w:val="both"/>
        <w:rPr>
          <w:sz w:val="26"/>
          <w:szCs w:val="26"/>
        </w:rPr>
      </w:pPr>
      <w:r>
        <w:rPr>
          <w:sz w:val="26"/>
          <w:szCs w:val="26"/>
        </w:rPr>
        <w:t>Trong đơn đặt hàng số 3 đặt mua những mạt hàng nào và số tiền mà khách hàng phải trả cho mỗi mặt hàng là bao nhiêu(số tiền phải trả=số lượng x giá bán – số lượng x giá bán x mức giảm giá/100)</w:t>
      </w:r>
    </w:p>
    <w:p w:rsidR="00D321E7" w:rsidRDefault="00D321E7" w:rsidP="00D321E7">
      <w:pPr>
        <w:numPr>
          <w:ilvl w:val="0"/>
          <w:numId w:val="2"/>
        </w:numPr>
        <w:spacing w:before="60" w:after="60" w:line="380" w:lineRule="atLeast"/>
        <w:jc w:val="both"/>
        <w:rPr>
          <w:sz w:val="26"/>
          <w:szCs w:val="26"/>
        </w:rPr>
      </w:pPr>
      <w:r>
        <w:rPr>
          <w:sz w:val="26"/>
          <w:szCs w:val="26"/>
        </w:rPr>
        <w:t>Hãy cho biết có những khách hàng nào lại chính là đối tác cung cấp hàng cho công ty (tức là có cùng tên giao dịch)</w:t>
      </w:r>
    </w:p>
    <w:p w:rsidR="00D321E7" w:rsidRDefault="00D321E7" w:rsidP="00D321E7">
      <w:pPr>
        <w:numPr>
          <w:ilvl w:val="0"/>
          <w:numId w:val="2"/>
        </w:numPr>
        <w:spacing w:before="60" w:after="60" w:line="380" w:lineRule="atLeast"/>
        <w:jc w:val="both"/>
        <w:rPr>
          <w:sz w:val="26"/>
          <w:szCs w:val="26"/>
        </w:rPr>
      </w:pPr>
      <w:r>
        <w:rPr>
          <w:sz w:val="26"/>
          <w:szCs w:val="26"/>
        </w:rPr>
        <w:t>Trong công ty có những nhân viên nào có cùng ngày sinh</w:t>
      </w:r>
    </w:p>
    <w:p w:rsidR="00D321E7" w:rsidRDefault="00D321E7" w:rsidP="00D321E7">
      <w:pPr>
        <w:numPr>
          <w:ilvl w:val="0"/>
          <w:numId w:val="2"/>
        </w:numPr>
        <w:spacing w:before="60" w:after="60" w:line="380" w:lineRule="atLeast"/>
        <w:jc w:val="both"/>
        <w:rPr>
          <w:sz w:val="26"/>
          <w:szCs w:val="26"/>
        </w:rPr>
      </w:pPr>
      <w:r>
        <w:rPr>
          <w:sz w:val="26"/>
          <w:szCs w:val="26"/>
        </w:rPr>
        <w:t>Những đơn hàng nào yêu cầu giao hàng ngay tại công ty đặt hàng và những đơn đó là của công ty nào</w:t>
      </w:r>
    </w:p>
    <w:p w:rsidR="00D321E7" w:rsidRDefault="00D321E7" w:rsidP="00D321E7">
      <w:pPr>
        <w:numPr>
          <w:ilvl w:val="0"/>
          <w:numId w:val="2"/>
        </w:numPr>
        <w:spacing w:before="60" w:after="60" w:line="380" w:lineRule="atLeast"/>
        <w:jc w:val="both"/>
        <w:rPr>
          <w:sz w:val="26"/>
          <w:szCs w:val="26"/>
        </w:rPr>
      </w:pPr>
      <w:r>
        <w:rPr>
          <w:sz w:val="26"/>
          <w:szCs w:val="26"/>
        </w:rPr>
        <w:t>Cho biết tên công ty, tên giao dịch, địa chỉ và điện thoại của các khách hàng và nhà cung cấp hàng cho công ty</w:t>
      </w:r>
    </w:p>
    <w:p w:rsidR="00D321E7" w:rsidRDefault="00D321E7" w:rsidP="00D321E7">
      <w:pPr>
        <w:numPr>
          <w:ilvl w:val="0"/>
          <w:numId w:val="2"/>
        </w:numPr>
        <w:spacing w:before="60" w:after="60" w:line="380" w:lineRule="atLeast"/>
        <w:jc w:val="both"/>
        <w:rPr>
          <w:sz w:val="26"/>
          <w:szCs w:val="26"/>
        </w:rPr>
      </w:pPr>
      <w:r>
        <w:rPr>
          <w:sz w:val="26"/>
          <w:szCs w:val="26"/>
        </w:rPr>
        <w:t>Những mặt hàng nào chưa từng được khách hàng đặt mua</w:t>
      </w:r>
    </w:p>
    <w:p w:rsidR="00D321E7" w:rsidRDefault="00D321E7" w:rsidP="00D321E7">
      <w:pPr>
        <w:numPr>
          <w:ilvl w:val="0"/>
          <w:numId w:val="2"/>
        </w:numPr>
        <w:spacing w:before="60" w:after="60" w:line="380" w:lineRule="atLeast"/>
        <w:jc w:val="both"/>
        <w:rPr>
          <w:sz w:val="26"/>
          <w:szCs w:val="26"/>
        </w:rPr>
      </w:pPr>
      <w:r>
        <w:rPr>
          <w:sz w:val="26"/>
          <w:szCs w:val="26"/>
        </w:rPr>
        <w:t>Những nhân viên nào của công ty chưa từng lập hóa đơn đặt hàng nào</w:t>
      </w:r>
    </w:p>
    <w:p w:rsidR="00D321E7" w:rsidRDefault="00D321E7" w:rsidP="00D321E7">
      <w:pPr>
        <w:numPr>
          <w:ilvl w:val="0"/>
          <w:numId w:val="2"/>
        </w:numPr>
        <w:spacing w:before="60" w:after="60" w:line="380" w:lineRule="atLeast"/>
        <w:jc w:val="both"/>
        <w:rPr>
          <w:sz w:val="26"/>
          <w:szCs w:val="26"/>
        </w:rPr>
      </w:pPr>
      <w:r>
        <w:rPr>
          <w:sz w:val="26"/>
          <w:szCs w:val="26"/>
        </w:rPr>
        <w:t>Những nhân viên nào của công ty có lương cơ bản cao nhất</w:t>
      </w:r>
    </w:p>
    <w:p w:rsidR="00D321E7" w:rsidRDefault="00D321E7" w:rsidP="00D321E7">
      <w:pPr>
        <w:numPr>
          <w:ilvl w:val="0"/>
          <w:numId w:val="2"/>
        </w:numPr>
        <w:spacing w:before="60" w:after="60" w:line="380" w:lineRule="atLeast"/>
        <w:jc w:val="both"/>
        <w:rPr>
          <w:sz w:val="26"/>
          <w:szCs w:val="26"/>
        </w:rPr>
      </w:pPr>
      <w:r>
        <w:rPr>
          <w:sz w:val="26"/>
          <w:szCs w:val="26"/>
        </w:rPr>
        <w:lastRenderedPageBreak/>
        <w:t>Tổng số tiền mà khách hàng phải trả cho mỗi đơn đặt hàng là bao nhiêu</w:t>
      </w:r>
    </w:p>
    <w:p w:rsidR="00D321E7" w:rsidRDefault="00D321E7" w:rsidP="00D321E7">
      <w:pPr>
        <w:numPr>
          <w:ilvl w:val="0"/>
          <w:numId w:val="2"/>
        </w:numPr>
        <w:spacing w:before="60" w:after="60" w:line="380" w:lineRule="atLeast"/>
        <w:jc w:val="both"/>
        <w:rPr>
          <w:sz w:val="26"/>
          <w:szCs w:val="26"/>
        </w:rPr>
      </w:pPr>
      <w:r>
        <w:rPr>
          <w:sz w:val="26"/>
          <w:szCs w:val="26"/>
        </w:rPr>
        <w:t>Trong năm 2006 những mặt hàng nào đặt mua đúng mộ lần</w:t>
      </w:r>
    </w:p>
    <w:p w:rsidR="00D321E7" w:rsidRDefault="00D321E7" w:rsidP="00D321E7">
      <w:pPr>
        <w:numPr>
          <w:ilvl w:val="0"/>
          <w:numId w:val="2"/>
        </w:numPr>
        <w:spacing w:before="60" w:after="60" w:line="380" w:lineRule="atLeast"/>
        <w:jc w:val="both"/>
        <w:rPr>
          <w:sz w:val="26"/>
          <w:szCs w:val="26"/>
        </w:rPr>
      </w:pPr>
      <w:r>
        <w:rPr>
          <w:sz w:val="26"/>
          <w:szCs w:val="26"/>
        </w:rPr>
        <w:t>Mỗi khách hàng phải bỏ ra bao nhiêu tiền để đặt mua hàng của công ty</w:t>
      </w:r>
    </w:p>
    <w:p w:rsidR="00D321E7" w:rsidRDefault="00D321E7" w:rsidP="00D321E7">
      <w:pPr>
        <w:numPr>
          <w:ilvl w:val="0"/>
          <w:numId w:val="2"/>
        </w:numPr>
        <w:spacing w:before="60" w:after="60" w:line="380" w:lineRule="atLeast"/>
        <w:jc w:val="both"/>
        <w:rPr>
          <w:sz w:val="26"/>
          <w:szCs w:val="26"/>
        </w:rPr>
      </w:pPr>
      <w:r>
        <w:rPr>
          <w:sz w:val="26"/>
          <w:szCs w:val="26"/>
        </w:rPr>
        <w:t>Mỗi nhân viên của công ty đã lập bao nhiêu đơn đặt hàng (nếu chưa hề lập hóa đơn nào thì cho kết quả là 0)</w:t>
      </w:r>
    </w:p>
    <w:p w:rsidR="00D321E7" w:rsidRDefault="00D321E7" w:rsidP="00D321E7">
      <w:pPr>
        <w:numPr>
          <w:ilvl w:val="0"/>
          <w:numId w:val="2"/>
        </w:numPr>
        <w:spacing w:before="60" w:after="60" w:line="380" w:lineRule="atLeast"/>
        <w:jc w:val="both"/>
        <w:rPr>
          <w:sz w:val="26"/>
          <w:szCs w:val="26"/>
        </w:rPr>
      </w:pPr>
      <w:r>
        <w:rPr>
          <w:sz w:val="26"/>
          <w:szCs w:val="26"/>
        </w:rPr>
        <w:t>Tổng số tiền hàng mà công ty thu được trong mỗi tháng của năm 2006 (thời gian được tính theo ngày đặt hàng)</w:t>
      </w:r>
    </w:p>
    <w:p w:rsidR="00D321E7" w:rsidRDefault="00D321E7" w:rsidP="00D321E7">
      <w:pPr>
        <w:numPr>
          <w:ilvl w:val="0"/>
          <w:numId w:val="2"/>
        </w:numPr>
        <w:spacing w:before="60" w:after="60" w:line="380" w:lineRule="atLeast"/>
        <w:jc w:val="both"/>
        <w:rPr>
          <w:sz w:val="26"/>
          <w:szCs w:val="26"/>
        </w:rPr>
      </w:pPr>
      <w:r>
        <w:rPr>
          <w:sz w:val="26"/>
          <w:szCs w:val="26"/>
        </w:rPr>
        <w:t>Tông số tiền lời mà công ty thu được từ mỗi mặt hàng trong năm 2006</w:t>
      </w:r>
    </w:p>
    <w:p w:rsidR="00D321E7" w:rsidRDefault="00D321E7" w:rsidP="00D321E7">
      <w:pPr>
        <w:numPr>
          <w:ilvl w:val="0"/>
          <w:numId w:val="2"/>
        </w:numPr>
        <w:spacing w:before="60" w:after="60" w:line="380" w:lineRule="atLeast"/>
        <w:jc w:val="both"/>
        <w:rPr>
          <w:sz w:val="26"/>
          <w:szCs w:val="26"/>
        </w:rPr>
      </w:pPr>
      <w:r>
        <w:rPr>
          <w:sz w:val="26"/>
          <w:szCs w:val="26"/>
        </w:rPr>
        <w:t>Số lượng hàng còn lại của mỗi mặt hàng mà công ty đã có (tổng số lượng hàng hiện có và đã bán)</w:t>
      </w:r>
    </w:p>
    <w:p w:rsidR="00D321E7" w:rsidRDefault="00D321E7" w:rsidP="00D321E7">
      <w:pPr>
        <w:numPr>
          <w:ilvl w:val="0"/>
          <w:numId w:val="2"/>
        </w:numPr>
        <w:spacing w:before="60" w:after="60" w:line="380" w:lineRule="atLeast"/>
        <w:jc w:val="both"/>
        <w:rPr>
          <w:sz w:val="26"/>
          <w:szCs w:val="26"/>
        </w:rPr>
      </w:pPr>
      <w:r>
        <w:rPr>
          <w:sz w:val="26"/>
          <w:szCs w:val="26"/>
        </w:rPr>
        <w:t>Nhân viên nào của công ty bán được số lượng hàng nhiều nhất và số lượng hàng bán được của mhữmg nhân viên này là bao nhiêu</w:t>
      </w:r>
    </w:p>
    <w:p w:rsidR="00D321E7" w:rsidRDefault="00D321E7" w:rsidP="00D321E7">
      <w:pPr>
        <w:numPr>
          <w:ilvl w:val="0"/>
          <w:numId w:val="2"/>
        </w:numPr>
        <w:spacing w:before="60" w:after="60" w:line="380" w:lineRule="atLeast"/>
        <w:jc w:val="both"/>
        <w:rPr>
          <w:sz w:val="26"/>
          <w:szCs w:val="26"/>
        </w:rPr>
      </w:pPr>
      <w:r>
        <w:rPr>
          <w:sz w:val="26"/>
          <w:szCs w:val="26"/>
        </w:rPr>
        <w:t>Đơn đặt hàng nào có số lượng hàng được đặt mua ít nhất</w:t>
      </w:r>
    </w:p>
    <w:p w:rsidR="00D321E7" w:rsidRDefault="00D321E7" w:rsidP="00D321E7">
      <w:pPr>
        <w:numPr>
          <w:ilvl w:val="0"/>
          <w:numId w:val="2"/>
        </w:numPr>
        <w:spacing w:before="60" w:after="60" w:line="380" w:lineRule="atLeast"/>
        <w:jc w:val="both"/>
        <w:rPr>
          <w:sz w:val="26"/>
          <w:szCs w:val="26"/>
        </w:rPr>
      </w:pPr>
      <w:r>
        <w:rPr>
          <w:sz w:val="26"/>
          <w:szCs w:val="26"/>
        </w:rPr>
        <w:t>Số tiền nhiều nhất mà khách hàng đã từng bỏ ra để đặt hàng trong các đơn đặt hàng là bao nhiêu</w:t>
      </w:r>
    </w:p>
    <w:p w:rsidR="00D321E7" w:rsidRDefault="00D321E7" w:rsidP="00D321E7">
      <w:pPr>
        <w:numPr>
          <w:ilvl w:val="0"/>
          <w:numId w:val="2"/>
        </w:numPr>
        <w:spacing w:before="60" w:after="60" w:line="380" w:lineRule="atLeast"/>
        <w:jc w:val="both"/>
        <w:rPr>
          <w:sz w:val="26"/>
          <w:szCs w:val="26"/>
        </w:rPr>
      </w:pPr>
      <w:r>
        <w:rPr>
          <w:sz w:val="26"/>
          <w:szCs w:val="26"/>
        </w:rPr>
        <w:t>Mỗi một đơn đặt hàng đặt mua những mặt hàng nào và tổng số tiền của đơn đặt hàng</w:t>
      </w:r>
    </w:p>
    <w:p w:rsidR="00D321E7" w:rsidRDefault="00D321E7" w:rsidP="00D321E7">
      <w:pPr>
        <w:numPr>
          <w:ilvl w:val="0"/>
          <w:numId w:val="2"/>
        </w:numPr>
        <w:spacing w:before="60" w:after="60" w:line="380" w:lineRule="atLeast"/>
        <w:jc w:val="both"/>
        <w:rPr>
          <w:sz w:val="26"/>
          <w:szCs w:val="26"/>
        </w:rPr>
      </w:pPr>
      <w:r>
        <w:rPr>
          <w:sz w:val="26"/>
          <w:szCs w:val="26"/>
        </w:rPr>
        <w:t>Mỗi một loại hàng bao gồm những mặt hàng nào, tổng số lượng của mỗi loại và tổng số lượng của tất cả các mặt hàng hiện có trong cty</w:t>
      </w:r>
    </w:p>
    <w:p w:rsidR="00D321E7" w:rsidRDefault="00D321E7" w:rsidP="00D321E7">
      <w:pPr>
        <w:numPr>
          <w:ilvl w:val="0"/>
          <w:numId w:val="2"/>
        </w:numPr>
        <w:spacing w:before="60" w:after="60" w:line="380" w:lineRule="atLeast"/>
        <w:jc w:val="both"/>
        <w:rPr>
          <w:sz w:val="26"/>
          <w:szCs w:val="26"/>
        </w:rPr>
      </w:pPr>
      <w:r>
        <w:rPr>
          <w:sz w:val="26"/>
          <w:szCs w:val="26"/>
        </w:rPr>
        <w:t>Thông kê trong năm 2006 mỗi một mặt hàng trong mỗi tháng và trong cả năm bán được với số lượng bao nhiêu (Yêu cầu kết quả hiểu thị dưới dạng bảng, hai cột đầu là mã hàng, tên hàng, các cột còn lại tương ứng từ tháng 1 đến tháng 12 và cả năm. Như vậy mỗi dòng trong kết quả cho biết số lượng hàng bán được mỗi tháng và trong cả năm của mỗi mặt hàng</w:t>
      </w:r>
    </w:p>
    <w:p w:rsidR="00D321E7" w:rsidRDefault="00D321E7" w:rsidP="00D321E7">
      <w:pPr>
        <w:spacing w:before="60" w:after="60" w:line="380" w:lineRule="atLeast"/>
        <w:jc w:val="both"/>
        <w:rPr>
          <w:sz w:val="26"/>
          <w:szCs w:val="26"/>
        </w:rPr>
      </w:pPr>
      <w:r>
        <w:rPr>
          <w:sz w:val="26"/>
          <w:szCs w:val="26"/>
        </w:rPr>
        <w:t xml:space="preserve"> Sử dụng câu lệnh UPDATE để thực hiện các yêu cầu</w:t>
      </w:r>
    </w:p>
    <w:p w:rsidR="00D321E7" w:rsidRDefault="00D321E7" w:rsidP="00D321E7">
      <w:pPr>
        <w:numPr>
          <w:ilvl w:val="0"/>
          <w:numId w:val="2"/>
        </w:numPr>
        <w:spacing w:before="60" w:after="60" w:line="380" w:lineRule="atLeast"/>
        <w:jc w:val="both"/>
        <w:rPr>
          <w:sz w:val="26"/>
          <w:szCs w:val="26"/>
        </w:rPr>
      </w:pPr>
      <w:r>
        <w:rPr>
          <w:sz w:val="26"/>
          <w:szCs w:val="26"/>
        </w:rPr>
        <w:t>Cập nhật lại giá thị trường NGAYCHUYENHANG của những bản ghi có NGAYCHUYENHANG chưa xác định (NULL) trong bảng DONDATHANG bằng với giá trị của trường NGAYDATHANG</w:t>
      </w:r>
    </w:p>
    <w:p w:rsidR="00D321E7" w:rsidRDefault="00D321E7" w:rsidP="00D321E7">
      <w:pPr>
        <w:numPr>
          <w:ilvl w:val="0"/>
          <w:numId w:val="2"/>
        </w:numPr>
        <w:spacing w:before="60" w:after="60" w:line="380" w:lineRule="atLeast"/>
        <w:jc w:val="both"/>
        <w:rPr>
          <w:sz w:val="26"/>
          <w:szCs w:val="26"/>
        </w:rPr>
      </w:pPr>
      <w:r>
        <w:rPr>
          <w:sz w:val="26"/>
          <w:szCs w:val="26"/>
        </w:rPr>
        <w:t>Tăng số lượng hàng của những mặt hàng do công ty VINAMILK cung cấp lên gấp đôi</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35</w:t>
      </w:r>
      <w:proofErr w:type="gramStart"/>
      <w:r>
        <w:rPr>
          <w:sz w:val="26"/>
          <w:szCs w:val="26"/>
        </w:rPr>
        <w:t>.Cập</w:t>
      </w:r>
      <w:proofErr w:type="gramEnd"/>
      <w:r>
        <w:rPr>
          <w:sz w:val="26"/>
          <w:szCs w:val="26"/>
        </w:rPr>
        <w:t xml:space="preserve"> nhật giá trị của trường NO</w:t>
      </w:r>
      <w:r>
        <w:rPr>
          <w:spacing w:val="-2"/>
          <w:sz w:val="26"/>
          <w:szCs w:val="26"/>
        </w:rPr>
        <w:t>I</w:t>
      </w:r>
      <w:r>
        <w:rPr>
          <w:sz w:val="26"/>
          <w:szCs w:val="26"/>
        </w:rPr>
        <w:t>G</w:t>
      </w:r>
      <w:r>
        <w:rPr>
          <w:spacing w:val="-2"/>
          <w:sz w:val="26"/>
          <w:szCs w:val="26"/>
        </w:rPr>
        <w:t>I</w:t>
      </w:r>
      <w:r>
        <w:rPr>
          <w:sz w:val="26"/>
          <w:szCs w:val="26"/>
        </w:rPr>
        <w:t>AOHANG</w:t>
      </w:r>
      <w:r>
        <w:rPr>
          <w:spacing w:val="3"/>
          <w:sz w:val="26"/>
          <w:szCs w:val="26"/>
        </w:rPr>
        <w:t xml:space="preserve"> </w:t>
      </w:r>
      <w:r>
        <w:rPr>
          <w:sz w:val="26"/>
          <w:szCs w:val="26"/>
        </w:rPr>
        <w:t>trong</w:t>
      </w:r>
      <w:r>
        <w:rPr>
          <w:spacing w:val="3"/>
          <w:sz w:val="26"/>
          <w:szCs w:val="26"/>
        </w:rPr>
        <w:t xml:space="preserve"> </w:t>
      </w:r>
      <w:r>
        <w:rPr>
          <w:sz w:val="26"/>
          <w:szCs w:val="26"/>
        </w:rPr>
        <w:t>bảng</w:t>
      </w:r>
      <w:r>
        <w:rPr>
          <w:spacing w:val="4"/>
          <w:sz w:val="26"/>
          <w:szCs w:val="26"/>
        </w:rPr>
        <w:t xml:space="preserve"> </w:t>
      </w:r>
      <w:r>
        <w:rPr>
          <w:sz w:val="26"/>
          <w:szCs w:val="26"/>
        </w:rPr>
        <w:t>DONDATHANG</w:t>
      </w:r>
      <w:r>
        <w:rPr>
          <w:spacing w:val="4"/>
          <w:sz w:val="26"/>
          <w:szCs w:val="26"/>
        </w:rPr>
        <w:t xml:space="preserve"> </w:t>
      </w:r>
      <w:r>
        <w:rPr>
          <w:spacing w:val="1"/>
          <w:sz w:val="26"/>
          <w:szCs w:val="26"/>
        </w:rPr>
        <w:t>b</w:t>
      </w:r>
      <w:r>
        <w:rPr>
          <w:spacing w:val="-1"/>
          <w:sz w:val="26"/>
          <w:szCs w:val="26"/>
        </w:rPr>
        <w:t>ằng</w:t>
      </w:r>
      <w:r>
        <w:rPr>
          <w:sz w:val="26"/>
          <w:szCs w:val="26"/>
        </w:rPr>
        <w:t xml:space="preserve"> </w:t>
      </w:r>
      <w:r>
        <w:rPr>
          <w:spacing w:val="1"/>
          <w:sz w:val="26"/>
          <w:szCs w:val="26"/>
        </w:rPr>
        <w:lastRenderedPageBreak/>
        <w:t>đ</w:t>
      </w:r>
      <w:r>
        <w:rPr>
          <w:sz w:val="26"/>
          <w:szCs w:val="26"/>
        </w:rPr>
        <w:t>ịa</w:t>
      </w:r>
      <w:r>
        <w:rPr>
          <w:spacing w:val="5"/>
          <w:sz w:val="26"/>
          <w:szCs w:val="26"/>
        </w:rPr>
        <w:t xml:space="preserve"> </w:t>
      </w:r>
      <w:r>
        <w:rPr>
          <w:sz w:val="26"/>
          <w:szCs w:val="26"/>
        </w:rPr>
        <w:t>c</w:t>
      </w:r>
      <w:r>
        <w:rPr>
          <w:spacing w:val="1"/>
          <w:sz w:val="26"/>
          <w:szCs w:val="26"/>
        </w:rPr>
        <w:t>h</w:t>
      </w:r>
      <w:r>
        <w:rPr>
          <w:sz w:val="26"/>
          <w:szCs w:val="26"/>
        </w:rPr>
        <w:t>ỉ</w:t>
      </w:r>
      <w:r>
        <w:rPr>
          <w:spacing w:val="4"/>
          <w:sz w:val="26"/>
          <w:szCs w:val="26"/>
        </w:rPr>
        <w:t xml:space="preserve"> </w:t>
      </w:r>
      <w:r>
        <w:rPr>
          <w:sz w:val="26"/>
          <w:szCs w:val="26"/>
        </w:rPr>
        <w:t>c</w:t>
      </w:r>
      <w:r>
        <w:rPr>
          <w:spacing w:val="1"/>
          <w:sz w:val="26"/>
          <w:szCs w:val="26"/>
        </w:rPr>
        <w:t>ủ</w:t>
      </w:r>
      <w:r>
        <w:rPr>
          <w:sz w:val="26"/>
          <w:szCs w:val="26"/>
        </w:rPr>
        <w:t>a</w:t>
      </w:r>
      <w:r>
        <w:rPr>
          <w:spacing w:val="4"/>
          <w:sz w:val="26"/>
          <w:szCs w:val="26"/>
        </w:rPr>
        <w:t xml:space="preserve"> </w:t>
      </w:r>
      <w:r>
        <w:rPr>
          <w:sz w:val="26"/>
          <w:szCs w:val="26"/>
        </w:rPr>
        <w:t>khá</w:t>
      </w:r>
      <w:r>
        <w:rPr>
          <w:spacing w:val="-2"/>
          <w:sz w:val="26"/>
          <w:szCs w:val="26"/>
        </w:rPr>
        <w:t>c</w:t>
      </w:r>
      <w:r>
        <w:rPr>
          <w:sz w:val="26"/>
          <w:szCs w:val="26"/>
        </w:rPr>
        <w:t>h</w:t>
      </w:r>
      <w:r>
        <w:rPr>
          <w:spacing w:val="5"/>
          <w:sz w:val="26"/>
          <w:szCs w:val="26"/>
        </w:rPr>
        <w:t xml:space="preserve"> </w:t>
      </w:r>
      <w:r>
        <w:rPr>
          <w:sz w:val="26"/>
          <w:szCs w:val="26"/>
        </w:rPr>
        <w:t>hàng</w:t>
      </w:r>
      <w:r>
        <w:rPr>
          <w:spacing w:val="6"/>
          <w:sz w:val="26"/>
          <w:szCs w:val="26"/>
        </w:rPr>
        <w:t xml:space="preserve"> </w:t>
      </w:r>
      <w:r>
        <w:rPr>
          <w:spacing w:val="-1"/>
          <w:sz w:val="26"/>
          <w:szCs w:val="26"/>
        </w:rPr>
        <w:t>đ</w:t>
      </w:r>
      <w:r>
        <w:rPr>
          <w:spacing w:val="1"/>
          <w:sz w:val="26"/>
          <w:szCs w:val="26"/>
        </w:rPr>
        <w:t>ố</w:t>
      </w:r>
      <w:r>
        <w:rPr>
          <w:sz w:val="26"/>
          <w:szCs w:val="26"/>
        </w:rPr>
        <w:t>i</w:t>
      </w:r>
      <w:r>
        <w:rPr>
          <w:spacing w:val="4"/>
          <w:sz w:val="26"/>
          <w:szCs w:val="26"/>
        </w:rPr>
        <w:t xml:space="preserve"> </w:t>
      </w:r>
      <w:r>
        <w:rPr>
          <w:spacing w:val="1"/>
          <w:sz w:val="26"/>
          <w:szCs w:val="26"/>
        </w:rPr>
        <w:t>vớ</w:t>
      </w:r>
      <w:r>
        <w:rPr>
          <w:sz w:val="26"/>
          <w:szCs w:val="26"/>
        </w:rPr>
        <w:t>i</w:t>
      </w:r>
      <w:r>
        <w:rPr>
          <w:spacing w:val="5"/>
          <w:sz w:val="26"/>
          <w:szCs w:val="26"/>
        </w:rPr>
        <w:t xml:space="preserve"> </w:t>
      </w:r>
      <w:r>
        <w:rPr>
          <w:spacing w:val="-1"/>
          <w:sz w:val="26"/>
          <w:szCs w:val="26"/>
        </w:rPr>
        <w:t>nh</w:t>
      </w:r>
      <w:r>
        <w:rPr>
          <w:spacing w:val="1"/>
          <w:sz w:val="26"/>
          <w:szCs w:val="26"/>
        </w:rPr>
        <w:t>ữ</w:t>
      </w:r>
      <w:r>
        <w:rPr>
          <w:sz w:val="26"/>
          <w:szCs w:val="26"/>
        </w:rPr>
        <w:t>ng</w:t>
      </w:r>
      <w:r>
        <w:rPr>
          <w:spacing w:val="5"/>
          <w:sz w:val="26"/>
          <w:szCs w:val="26"/>
        </w:rPr>
        <w:t xml:space="preserve"> </w:t>
      </w:r>
      <w:r>
        <w:rPr>
          <w:spacing w:val="-1"/>
          <w:sz w:val="26"/>
          <w:szCs w:val="26"/>
        </w:rPr>
        <w:t>đ</w:t>
      </w:r>
      <w:r>
        <w:rPr>
          <w:sz w:val="26"/>
          <w:szCs w:val="26"/>
        </w:rPr>
        <w:t>ơn</w:t>
      </w:r>
      <w:r>
        <w:rPr>
          <w:spacing w:val="5"/>
          <w:sz w:val="26"/>
          <w:szCs w:val="26"/>
        </w:rPr>
        <w:t xml:space="preserve"> </w:t>
      </w:r>
      <w:r>
        <w:rPr>
          <w:spacing w:val="1"/>
          <w:sz w:val="26"/>
          <w:szCs w:val="26"/>
        </w:rPr>
        <w:t>đ</w:t>
      </w:r>
      <w:r>
        <w:rPr>
          <w:spacing w:val="-1"/>
          <w:sz w:val="26"/>
          <w:szCs w:val="26"/>
        </w:rPr>
        <w:t>ặ</w:t>
      </w:r>
      <w:r>
        <w:rPr>
          <w:sz w:val="26"/>
          <w:szCs w:val="26"/>
        </w:rPr>
        <w:t>t</w:t>
      </w:r>
      <w:r>
        <w:rPr>
          <w:spacing w:val="5"/>
          <w:sz w:val="26"/>
          <w:szCs w:val="26"/>
        </w:rPr>
        <w:t xml:space="preserve"> </w:t>
      </w:r>
      <w:r>
        <w:rPr>
          <w:sz w:val="26"/>
          <w:szCs w:val="26"/>
        </w:rPr>
        <w:t>hàng</w:t>
      </w:r>
      <w:r>
        <w:rPr>
          <w:spacing w:val="5"/>
          <w:sz w:val="26"/>
          <w:szCs w:val="26"/>
        </w:rPr>
        <w:t xml:space="preserve"> </w:t>
      </w:r>
      <w:r>
        <w:rPr>
          <w:sz w:val="26"/>
          <w:szCs w:val="26"/>
        </w:rPr>
        <w:t>ch</w:t>
      </w:r>
      <w:r>
        <w:rPr>
          <w:spacing w:val="1"/>
          <w:sz w:val="26"/>
          <w:szCs w:val="26"/>
        </w:rPr>
        <w:t>ư</w:t>
      </w:r>
      <w:r>
        <w:rPr>
          <w:sz w:val="26"/>
          <w:szCs w:val="26"/>
        </w:rPr>
        <w:t>a</w:t>
      </w:r>
      <w:r>
        <w:rPr>
          <w:spacing w:val="5"/>
          <w:sz w:val="26"/>
          <w:szCs w:val="26"/>
        </w:rPr>
        <w:t xml:space="preserve"> </w:t>
      </w:r>
      <w:r>
        <w:rPr>
          <w:spacing w:val="1"/>
          <w:sz w:val="26"/>
          <w:szCs w:val="26"/>
        </w:rPr>
        <w:t>x</w:t>
      </w:r>
      <w:r>
        <w:rPr>
          <w:sz w:val="26"/>
          <w:szCs w:val="26"/>
        </w:rPr>
        <w:t>ác</w:t>
      </w:r>
      <w:r>
        <w:rPr>
          <w:spacing w:val="4"/>
          <w:sz w:val="26"/>
          <w:szCs w:val="26"/>
        </w:rPr>
        <w:t xml:space="preserve"> </w:t>
      </w:r>
      <w:r>
        <w:rPr>
          <w:spacing w:val="1"/>
          <w:sz w:val="26"/>
          <w:szCs w:val="26"/>
        </w:rPr>
        <w:t>đ</w:t>
      </w:r>
      <w:r>
        <w:rPr>
          <w:sz w:val="26"/>
          <w:szCs w:val="26"/>
        </w:rPr>
        <w:t>ị</w:t>
      </w:r>
      <w:r>
        <w:rPr>
          <w:spacing w:val="-1"/>
          <w:sz w:val="26"/>
          <w:szCs w:val="26"/>
        </w:rPr>
        <w:t>n</w:t>
      </w:r>
      <w:r>
        <w:rPr>
          <w:sz w:val="26"/>
          <w:szCs w:val="26"/>
        </w:rPr>
        <w:t>h</w:t>
      </w:r>
      <w:r>
        <w:rPr>
          <w:spacing w:val="5"/>
          <w:sz w:val="26"/>
          <w:szCs w:val="26"/>
        </w:rPr>
        <w:t xml:space="preserve"> </w:t>
      </w:r>
      <w:r>
        <w:rPr>
          <w:sz w:val="26"/>
          <w:szCs w:val="26"/>
        </w:rPr>
        <w:t>đư</w:t>
      </w:r>
      <w:r>
        <w:rPr>
          <w:spacing w:val="1"/>
          <w:sz w:val="26"/>
          <w:szCs w:val="26"/>
        </w:rPr>
        <w:t>ợ</w:t>
      </w:r>
      <w:r>
        <w:rPr>
          <w:sz w:val="26"/>
          <w:szCs w:val="26"/>
        </w:rPr>
        <w:t>c</w:t>
      </w:r>
      <w:r>
        <w:rPr>
          <w:spacing w:val="4"/>
          <w:sz w:val="26"/>
          <w:szCs w:val="26"/>
        </w:rPr>
        <w:t xml:space="preserve"> </w:t>
      </w:r>
      <w:r>
        <w:rPr>
          <w:spacing w:val="1"/>
          <w:sz w:val="26"/>
          <w:szCs w:val="26"/>
        </w:rPr>
        <w:t>nơ</w:t>
      </w:r>
      <w:r>
        <w:rPr>
          <w:sz w:val="26"/>
          <w:szCs w:val="26"/>
        </w:rPr>
        <w:t>i</w:t>
      </w:r>
      <w:r>
        <w:rPr>
          <w:spacing w:val="4"/>
          <w:sz w:val="26"/>
          <w:szCs w:val="26"/>
        </w:rPr>
        <w:t xml:space="preserve"> </w:t>
      </w:r>
      <w:r>
        <w:rPr>
          <w:spacing w:val="1"/>
          <w:sz w:val="26"/>
          <w:szCs w:val="26"/>
        </w:rPr>
        <w:t>g</w:t>
      </w:r>
      <w:r>
        <w:rPr>
          <w:sz w:val="26"/>
          <w:szCs w:val="26"/>
        </w:rPr>
        <w:t>i</w:t>
      </w:r>
      <w:r>
        <w:rPr>
          <w:spacing w:val="-1"/>
          <w:sz w:val="26"/>
          <w:szCs w:val="26"/>
        </w:rPr>
        <w:t xml:space="preserve">ao </w:t>
      </w:r>
      <w:r>
        <w:rPr>
          <w:sz w:val="26"/>
          <w:szCs w:val="26"/>
        </w:rPr>
        <w:t>hàng (giá trị trư</w:t>
      </w:r>
      <w:r>
        <w:rPr>
          <w:spacing w:val="1"/>
          <w:sz w:val="26"/>
          <w:szCs w:val="26"/>
        </w:rPr>
        <w:t>ờ</w:t>
      </w:r>
      <w:r>
        <w:rPr>
          <w:sz w:val="26"/>
          <w:szCs w:val="26"/>
        </w:rPr>
        <w:t xml:space="preserve">ng NOIGIAOHANG </w:t>
      </w:r>
      <w:r>
        <w:rPr>
          <w:spacing w:val="1"/>
          <w:sz w:val="26"/>
          <w:szCs w:val="26"/>
        </w:rPr>
        <w:t>b</w:t>
      </w:r>
      <w:r>
        <w:rPr>
          <w:spacing w:val="-1"/>
          <w:sz w:val="26"/>
          <w:szCs w:val="26"/>
        </w:rPr>
        <w:t>ằ</w:t>
      </w:r>
      <w:r>
        <w:rPr>
          <w:sz w:val="26"/>
          <w:szCs w:val="26"/>
        </w:rPr>
        <w:t>ng</w:t>
      </w:r>
      <w:r>
        <w:rPr>
          <w:spacing w:val="-1"/>
          <w:sz w:val="26"/>
          <w:szCs w:val="26"/>
        </w:rPr>
        <w:t xml:space="preserve"> </w:t>
      </w:r>
      <w:r>
        <w:rPr>
          <w:sz w:val="26"/>
          <w:szCs w:val="26"/>
        </w:rPr>
        <w:t>N</w:t>
      </w:r>
      <w:r>
        <w:rPr>
          <w:spacing w:val="-1"/>
          <w:sz w:val="26"/>
          <w:szCs w:val="26"/>
        </w:rPr>
        <w:t>U</w:t>
      </w:r>
      <w:r>
        <w:rPr>
          <w:sz w:val="26"/>
          <w:szCs w:val="26"/>
        </w:rPr>
        <w:t>LL).</w:t>
      </w:r>
    </w:p>
    <w:p w:rsidR="00D321E7" w:rsidRDefault="00D321E7" w:rsidP="00D321E7">
      <w:pPr>
        <w:widowControl w:val="0"/>
        <w:numPr>
          <w:ilvl w:val="0"/>
          <w:numId w:val="3"/>
        </w:numPr>
        <w:tabs>
          <w:tab w:val="clear" w:pos="720"/>
        </w:tabs>
        <w:autoSpaceDE w:val="0"/>
        <w:autoSpaceDN w:val="0"/>
        <w:adjustRightInd w:val="0"/>
        <w:spacing w:before="60" w:after="60" w:line="380" w:lineRule="atLeast"/>
        <w:jc w:val="both"/>
        <w:rPr>
          <w:sz w:val="26"/>
          <w:szCs w:val="26"/>
        </w:rPr>
      </w:pPr>
      <w:r>
        <w:rPr>
          <w:sz w:val="26"/>
          <w:szCs w:val="26"/>
        </w:rPr>
        <w:t>Cập</w:t>
      </w:r>
      <w:r>
        <w:rPr>
          <w:spacing w:val="17"/>
          <w:sz w:val="26"/>
          <w:szCs w:val="26"/>
        </w:rPr>
        <w:t xml:space="preserve"> </w:t>
      </w:r>
      <w:r>
        <w:rPr>
          <w:sz w:val="26"/>
          <w:szCs w:val="26"/>
        </w:rPr>
        <w:t>n</w:t>
      </w:r>
      <w:r>
        <w:rPr>
          <w:spacing w:val="1"/>
          <w:sz w:val="26"/>
          <w:szCs w:val="26"/>
        </w:rPr>
        <w:t>h</w:t>
      </w:r>
      <w:r>
        <w:rPr>
          <w:sz w:val="26"/>
          <w:szCs w:val="26"/>
        </w:rPr>
        <w:t>ật</w:t>
      </w:r>
      <w:r>
        <w:rPr>
          <w:spacing w:val="16"/>
          <w:sz w:val="26"/>
          <w:szCs w:val="26"/>
        </w:rPr>
        <w:t xml:space="preserve"> </w:t>
      </w:r>
      <w:r>
        <w:rPr>
          <w:sz w:val="26"/>
          <w:szCs w:val="26"/>
        </w:rPr>
        <w:t>lại</w:t>
      </w:r>
      <w:r>
        <w:rPr>
          <w:spacing w:val="16"/>
          <w:sz w:val="26"/>
          <w:szCs w:val="26"/>
        </w:rPr>
        <w:t xml:space="preserve"> </w:t>
      </w:r>
      <w:r>
        <w:rPr>
          <w:spacing w:val="1"/>
          <w:sz w:val="26"/>
          <w:szCs w:val="26"/>
        </w:rPr>
        <w:t>d</w:t>
      </w:r>
      <w:r>
        <w:rPr>
          <w:sz w:val="26"/>
          <w:szCs w:val="26"/>
        </w:rPr>
        <w:t>ữ</w:t>
      </w:r>
      <w:r>
        <w:rPr>
          <w:spacing w:val="17"/>
          <w:sz w:val="26"/>
          <w:szCs w:val="26"/>
        </w:rPr>
        <w:t xml:space="preserve"> </w:t>
      </w:r>
      <w:r>
        <w:rPr>
          <w:sz w:val="26"/>
          <w:szCs w:val="26"/>
        </w:rPr>
        <w:t>liệu</w:t>
      </w:r>
      <w:r>
        <w:rPr>
          <w:spacing w:val="17"/>
          <w:sz w:val="26"/>
          <w:szCs w:val="26"/>
        </w:rPr>
        <w:t xml:space="preserve"> </w:t>
      </w:r>
      <w:r>
        <w:rPr>
          <w:sz w:val="26"/>
          <w:szCs w:val="26"/>
        </w:rPr>
        <w:t>trong</w:t>
      </w:r>
      <w:r>
        <w:rPr>
          <w:spacing w:val="17"/>
          <w:sz w:val="26"/>
          <w:szCs w:val="26"/>
        </w:rPr>
        <w:t xml:space="preserve"> </w:t>
      </w:r>
      <w:r>
        <w:rPr>
          <w:sz w:val="26"/>
          <w:szCs w:val="26"/>
        </w:rPr>
        <w:t>b</w:t>
      </w:r>
      <w:r>
        <w:rPr>
          <w:spacing w:val="-1"/>
          <w:sz w:val="26"/>
          <w:szCs w:val="26"/>
        </w:rPr>
        <w:t>ả</w:t>
      </w:r>
      <w:r>
        <w:rPr>
          <w:sz w:val="26"/>
          <w:szCs w:val="26"/>
        </w:rPr>
        <w:t>ng</w:t>
      </w:r>
      <w:r>
        <w:rPr>
          <w:spacing w:val="15"/>
          <w:sz w:val="26"/>
          <w:szCs w:val="26"/>
        </w:rPr>
        <w:t xml:space="preserve"> </w:t>
      </w:r>
      <w:r>
        <w:rPr>
          <w:sz w:val="26"/>
          <w:szCs w:val="26"/>
        </w:rPr>
        <w:t>KHACHHANG</w:t>
      </w:r>
      <w:r>
        <w:rPr>
          <w:spacing w:val="16"/>
          <w:sz w:val="26"/>
          <w:szCs w:val="26"/>
        </w:rPr>
        <w:t xml:space="preserve"> </w:t>
      </w:r>
      <w:r>
        <w:rPr>
          <w:sz w:val="26"/>
          <w:szCs w:val="26"/>
        </w:rPr>
        <w:t>sao</w:t>
      </w:r>
      <w:r>
        <w:rPr>
          <w:spacing w:val="16"/>
          <w:sz w:val="26"/>
          <w:szCs w:val="26"/>
        </w:rPr>
        <w:t xml:space="preserve"> </w:t>
      </w:r>
      <w:r>
        <w:rPr>
          <w:sz w:val="26"/>
          <w:szCs w:val="26"/>
        </w:rPr>
        <w:t>cho</w:t>
      </w:r>
      <w:r>
        <w:rPr>
          <w:spacing w:val="16"/>
          <w:sz w:val="26"/>
          <w:szCs w:val="26"/>
        </w:rPr>
        <w:t xml:space="preserve"> </w:t>
      </w:r>
      <w:r>
        <w:rPr>
          <w:sz w:val="26"/>
          <w:szCs w:val="26"/>
        </w:rPr>
        <w:t>nếu</w:t>
      </w:r>
      <w:r>
        <w:rPr>
          <w:spacing w:val="17"/>
          <w:sz w:val="26"/>
          <w:szCs w:val="26"/>
        </w:rPr>
        <w:t xml:space="preserve"> </w:t>
      </w:r>
      <w:r>
        <w:rPr>
          <w:sz w:val="26"/>
          <w:szCs w:val="26"/>
        </w:rPr>
        <w:t>tên</w:t>
      </w:r>
      <w:r>
        <w:rPr>
          <w:spacing w:val="17"/>
          <w:sz w:val="26"/>
          <w:szCs w:val="26"/>
        </w:rPr>
        <w:t xml:space="preserve"> </w:t>
      </w:r>
      <w:r>
        <w:rPr>
          <w:sz w:val="26"/>
          <w:szCs w:val="26"/>
        </w:rPr>
        <w:t>công</w:t>
      </w:r>
      <w:r>
        <w:rPr>
          <w:spacing w:val="17"/>
          <w:sz w:val="26"/>
          <w:szCs w:val="26"/>
        </w:rPr>
        <w:t xml:space="preserve"> </w:t>
      </w:r>
      <w:r>
        <w:rPr>
          <w:sz w:val="26"/>
          <w:szCs w:val="26"/>
        </w:rPr>
        <w:t>ty</w:t>
      </w:r>
      <w:r>
        <w:rPr>
          <w:spacing w:val="17"/>
          <w:sz w:val="26"/>
          <w:szCs w:val="26"/>
        </w:rPr>
        <w:t xml:space="preserve"> </w:t>
      </w:r>
      <w:r>
        <w:rPr>
          <w:sz w:val="26"/>
          <w:szCs w:val="26"/>
        </w:rPr>
        <w:t>và</w:t>
      </w:r>
      <w:r>
        <w:rPr>
          <w:spacing w:val="17"/>
          <w:sz w:val="26"/>
          <w:szCs w:val="26"/>
        </w:rPr>
        <w:t xml:space="preserve"> </w:t>
      </w:r>
      <w:r>
        <w:rPr>
          <w:sz w:val="26"/>
          <w:szCs w:val="26"/>
        </w:rPr>
        <w:t>tên giao</w:t>
      </w:r>
      <w:r>
        <w:rPr>
          <w:spacing w:val="31"/>
          <w:sz w:val="26"/>
          <w:szCs w:val="26"/>
        </w:rPr>
        <w:t xml:space="preserve"> </w:t>
      </w:r>
      <w:r>
        <w:rPr>
          <w:sz w:val="26"/>
          <w:szCs w:val="26"/>
        </w:rPr>
        <w:t>dị</w:t>
      </w:r>
      <w:r>
        <w:rPr>
          <w:spacing w:val="-2"/>
          <w:sz w:val="26"/>
          <w:szCs w:val="26"/>
        </w:rPr>
        <w:t>c</w:t>
      </w:r>
      <w:r>
        <w:rPr>
          <w:sz w:val="26"/>
          <w:szCs w:val="26"/>
        </w:rPr>
        <w:t>h</w:t>
      </w:r>
      <w:r>
        <w:rPr>
          <w:spacing w:val="32"/>
          <w:sz w:val="26"/>
          <w:szCs w:val="26"/>
        </w:rPr>
        <w:t xml:space="preserve"> </w:t>
      </w:r>
      <w:r>
        <w:rPr>
          <w:sz w:val="26"/>
          <w:szCs w:val="26"/>
        </w:rPr>
        <w:t>c</w:t>
      </w:r>
      <w:r>
        <w:rPr>
          <w:spacing w:val="1"/>
          <w:sz w:val="26"/>
          <w:szCs w:val="26"/>
        </w:rPr>
        <w:t>ủ</w:t>
      </w:r>
      <w:r>
        <w:rPr>
          <w:sz w:val="26"/>
          <w:szCs w:val="26"/>
        </w:rPr>
        <w:t>a</w:t>
      </w:r>
      <w:r>
        <w:rPr>
          <w:spacing w:val="31"/>
          <w:sz w:val="26"/>
          <w:szCs w:val="26"/>
        </w:rPr>
        <w:t xml:space="preserve"> </w:t>
      </w:r>
      <w:r>
        <w:rPr>
          <w:sz w:val="26"/>
          <w:szCs w:val="26"/>
        </w:rPr>
        <w:t>khách</w:t>
      </w:r>
      <w:r>
        <w:rPr>
          <w:spacing w:val="31"/>
          <w:sz w:val="26"/>
          <w:szCs w:val="26"/>
        </w:rPr>
        <w:t xml:space="preserve"> </w:t>
      </w:r>
      <w:r>
        <w:rPr>
          <w:sz w:val="26"/>
          <w:szCs w:val="26"/>
        </w:rPr>
        <w:t>hàng</w:t>
      </w:r>
      <w:r>
        <w:rPr>
          <w:spacing w:val="31"/>
          <w:sz w:val="26"/>
          <w:szCs w:val="26"/>
        </w:rPr>
        <w:t xml:space="preserve"> </w:t>
      </w:r>
      <w:r>
        <w:rPr>
          <w:sz w:val="26"/>
          <w:szCs w:val="26"/>
        </w:rPr>
        <w:t>trùng</w:t>
      </w:r>
      <w:r>
        <w:rPr>
          <w:spacing w:val="31"/>
          <w:sz w:val="26"/>
          <w:szCs w:val="26"/>
        </w:rPr>
        <w:t xml:space="preserve"> </w:t>
      </w:r>
      <w:r>
        <w:rPr>
          <w:sz w:val="26"/>
          <w:szCs w:val="26"/>
        </w:rPr>
        <w:t>v</w:t>
      </w:r>
      <w:r>
        <w:rPr>
          <w:spacing w:val="1"/>
          <w:sz w:val="26"/>
          <w:szCs w:val="26"/>
        </w:rPr>
        <w:t>ớ</w:t>
      </w:r>
      <w:r>
        <w:rPr>
          <w:sz w:val="26"/>
          <w:szCs w:val="26"/>
        </w:rPr>
        <w:t>i</w:t>
      </w:r>
      <w:r>
        <w:rPr>
          <w:spacing w:val="31"/>
          <w:sz w:val="26"/>
          <w:szCs w:val="26"/>
        </w:rPr>
        <w:t xml:space="preserve"> </w:t>
      </w:r>
      <w:r>
        <w:rPr>
          <w:sz w:val="26"/>
          <w:szCs w:val="26"/>
        </w:rPr>
        <w:t>tên</w:t>
      </w:r>
      <w:r>
        <w:rPr>
          <w:spacing w:val="31"/>
          <w:sz w:val="26"/>
          <w:szCs w:val="26"/>
        </w:rPr>
        <w:t xml:space="preserve"> </w:t>
      </w:r>
      <w:r>
        <w:rPr>
          <w:sz w:val="26"/>
          <w:szCs w:val="26"/>
        </w:rPr>
        <w:t>công</w:t>
      </w:r>
      <w:r>
        <w:rPr>
          <w:spacing w:val="31"/>
          <w:sz w:val="26"/>
          <w:szCs w:val="26"/>
        </w:rPr>
        <w:t xml:space="preserve"> </w:t>
      </w:r>
      <w:r>
        <w:rPr>
          <w:sz w:val="26"/>
          <w:szCs w:val="26"/>
        </w:rPr>
        <w:t>ty</w:t>
      </w:r>
      <w:r>
        <w:rPr>
          <w:spacing w:val="31"/>
          <w:sz w:val="26"/>
          <w:szCs w:val="26"/>
        </w:rPr>
        <w:t xml:space="preserve"> </w:t>
      </w:r>
      <w:r>
        <w:rPr>
          <w:sz w:val="26"/>
          <w:szCs w:val="26"/>
        </w:rPr>
        <w:t>và</w:t>
      </w:r>
      <w:r>
        <w:rPr>
          <w:spacing w:val="31"/>
          <w:sz w:val="26"/>
          <w:szCs w:val="26"/>
        </w:rPr>
        <w:t xml:space="preserve"> </w:t>
      </w:r>
      <w:r>
        <w:rPr>
          <w:sz w:val="26"/>
          <w:szCs w:val="26"/>
        </w:rPr>
        <w:t>tên</w:t>
      </w:r>
      <w:r>
        <w:rPr>
          <w:spacing w:val="31"/>
          <w:sz w:val="26"/>
          <w:szCs w:val="26"/>
        </w:rPr>
        <w:t xml:space="preserve"> </w:t>
      </w:r>
      <w:r>
        <w:rPr>
          <w:sz w:val="26"/>
          <w:szCs w:val="26"/>
        </w:rPr>
        <w:t>giao</w:t>
      </w:r>
      <w:r>
        <w:rPr>
          <w:spacing w:val="31"/>
          <w:sz w:val="26"/>
          <w:szCs w:val="26"/>
        </w:rPr>
        <w:t xml:space="preserve"> </w:t>
      </w:r>
      <w:r>
        <w:rPr>
          <w:sz w:val="26"/>
          <w:szCs w:val="26"/>
        </w:rPr>
        <w:t>dị</w:t>
      </w:r>
      <w:r>
        <w:rPr>
          <w:spacing w:val="-2"/>
          <w:sz w:val="26"/>
          <w:szCs w:val="26"/>
        </w:rPr>
        <w:t>c</w:t>
      </w:r>
      <w:r>
        <w:rPr>
          <w:sz w:val="26"/>
          <w:szCs w:val="26"/>
        </w:rPr>
        <w:t>h</w:t>
      </w:r>
      <w:r>
        <w:rPr>
          <w:spacing w:val="32"/>
          <w:sz w:val="26"/>
          <w:szCs w:val="26"/>
        </w:rPr>
        <w:t xml:space="preserve"> </w:t>
      </w:r>
      <w:r>
        <w:rPr>
          <w:sz w:val="26"/>
          <w:szCs w:val="26"/>
        </w:rPr>
        <w:t>c</w:t>
      </w:r>
      <w:r>
        <w:rPr>
          <w:spacing w:val="1"/>
          <w:sz w:val="26"/>
          <w:szCs w:val="26"/>
        </w:rPr>
        <w:t>ủ</w:t>
      </w:r>
      <w:r>
        <w:rPr>
          <w:sz w:val="26"/>
          <w:szCs w:val="26"/>
        </w:rPr>
        <w:t>a</w:t>
      </w:r>
      <w:r>
        <w:rPr>
          <w:spacing w:val="31"/>
          <w:sz w:val="26"/>
          <w:szCs w:val="26"/>
        </w:rPr>
        <w:t xml:space="preserve"> </w:t>
      </w:r>
      <w:r>
        <w:rPr>
          <w:spacing w:val="-1"/>
          <w:sz w:val="26"/>
          <w:szCs w:val="26"/>
        </w:rPr>
        <w:t>m</w:t>
      </w:r>
      <w:r>
        <w:rPr>
          <w:spacing w:val="1"/>
          <w:sz w:val="26"/>
          <w:szCs w:val="26"/>
        </w:rPr>
        <w:t>ộ</w:t>
      </w:r>
      <w:r>
        <w:rPr>
          <w:sz w:val="26"/>
          <w:szCs w:val="26"/>
        </w:rPr>
        <w:t>t</w:t>
      </w:r>
      <w:r>
        <w:rPr>
          <w:spacing w:val="31"/>
          <w:sz w:val="26"/>
          <w:szCs w:val="26"/>
        </w:rPr>
        <w:t xml:space="preserve"> </w:t>
      </w:r>
      <w:r>
        <w:rPr>
          <w:sz w:val="26"/>
          <w:szCs w:val="26"/>
        </w:rPr>
        <w:t>n</w:t>
      </w:r>
      <w:r>
        <w:rPr>
          <w:spacing w:val="-2"/>
          <w:sz w:val="26"/>
          <w:szCs w:val="26"/>
        </w:rPr>
        <w:t>h</w:t>
      </w:r>
      <w:r>
        <w:rPr>
          <w:sz w:val="26"/>
          <w:szCs w:val="26"/>
        </w:rPr>
        <w:t xml:space="preserve">à </w:t>
      </w:r>
      <w:proofErr w:type="gramStart"/>
      <w:r>
        <w:rPr>
          <w:sz w:val="26"/>
          <w:szCs w:val="26"/>
        </w:rPr>
        <w:t>cung</w:t>
      </w:r>
      <w:proofErr w:type="gramEnd"/>
      <w:r>
        <w:rPr>
          <w:sz w:val="26"/>
          <w:szCs w:val="26"/>
        </w:rPr>
        <w:t xml:space="preserve"> cấp</w:t>
      </w:r>
      <w:r>
        <w:rPr>
          <w:spacing w:val="-1"/>
          <w:sz w:val="26"/>
          <w:szCs w:val="26"/>
        </w:rPr>
        <w:t xml:space="preserve"> </w:t>
      </w:r>
      <w:r>
        <w:rPr>
          <w:sz w:val="26"/>
          <w:szCs w:val="26"/>
        </w:rPr>
        <w:t>nào</w:t>
      </w:r>
      <w:r>
        <w:rPr>
          <w:spacing w:val="-1"/>
          <w:sz w:val="26"/>
          <w:szCs w:val="26"/>
        </w:rPr>
        <w:t xml:space="preserve"> đ</w:t>
      </w:r>
      <w:r>
        <w:rPr>
          <w:sz w:val="26"/>
          <w:szCs w:val="26"/>
        </w:rPr>
        <w:t xml:space="preserve">ó thì </w:t>
      </w:r>
      <w:r>
        <w:rPr>
          <w:spacing w:val="1"/>
          <w:sz w:val="26"/>
          <w:szCs w:val="26"/>
        </w:rPr>
        <w:t>đ</w:t>
      </w:r>
      <w:r>
        <w:rPr>
          <w:spacing w:val="-1"/>
          <w:sz w:val="26"/>
          <w:szCs w:val="26"/>
        </w:rPr>
        <w:t>ị</w:t>
      </w:r>
      <w:r>
        <w:rPr>
          <w:sz w:val="26"/>
          <w:szCs w:val="26"/>
        </w:rPr>
        <w:t>a c</w:t>
      </w:r>
      <w:r>
        <w:rPr>
          <w:spacing w:val="1"/>
          <w:sz w:val="26"/>
          <w:szCs w:val="26"/>
        </w:rPr>
        <w:t>h</w:t>
      </w:r>
      <w:r>
        <w:rPr>
          <w:sz w:val="26"/>
          <w:szCs w:val="26"/>
        </w:rPr>
        <w:t xml:space="preserve">ỉ, </w:t>
      </w:r>
      <w:r>
        <w:rPr>
          <w:spacing w:val="1"/>
          <w:sz w:val="26"/>
          <w:szCs w:val="26"/>
        </w:rPr>
        <w:t>đ</w:t>
      </w:r>
      <w:r>
        <w:rPr>
          <w:sz w:val="26"/>
          <w:szCs w:val="26"/>
        </w:rPr>
        <w:t>iện thoại, fax và e-</w:t>
      </w:r>
      <w:r>
        <w:rPr>
          <w:spacing w:val="-1"/>
          <w:sz w:val="26"/>
          <w:szCs w:val="26"/>
        </w:rPr>
        <w:t>m</w:t>
      </w:r>
      <w:r>
        <w:rPr>
          <w:sz w:val="26"/>
          <w:szCs w:val="26"/>
        </w:rPr>
        <w:t>ail phải gi</w:t>
      </w:r>
      <w:r>
        <w:rPr>
          <w:spacing w:val="1"/>
          <w:sz w:val="26"/>
          <w:szCs w:val="26"/>
        </w:rPr>
        <w:t>ố</w:t>
      </w:r>
      <w:r>
        <w:rPr>
          <w:sz w:val="26"/>
          <w:szCs w:val="26"/>
        </w:rPr>
        <w:t>ng</w:t>
      </w:r>
      <w:r>
        <w:rPr>
          <w:spacing w:val="-1"/>
          <w:sz w:val="26"/>
          <w:szCs w:val="26"/>
        </w:rPr>
        <w:t xml:space="preserve"> </w:t>
      </w:r>
      <w:r>
        <w:rPr>
          <w:sz w:val="26"/>
          <w:szCs w:val="26"/>
        </w:rPr>
        <w:t>nh</w:t>
      </w:r>
      <w:r>
        <w:rPr>
          <w:spacing w:val="-2"/>
          <w:sz w:val="26"/>
          <w:szCs w:val="26"/>
        </w:rPr>
        <w:t>a</w:t>
      </w:r>
      <w:r>
        <w:rPr>
          <w:sz w:val="26"/>
          <w:szCs w:val="26"/>
        </w:rPr>
        <w:t>u.</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37. Tăng</w:t>
      </w:r>
      <w:r>
        <w:rPr>
          <w:spacing w:val="31"/>
          <w:sz w:val="26"/>
          <w:szCs w:val="26"/>
        </w:rPr>
        <w:t xml:space="preserve"> </w:t>
      </w:r>
      <w:r>
        <w:rPr>
          <w:sz w:val="26"/>
          <w:szCs w:val="26"/>
        </w:rPr>
        <w:t>lương</w:t>
      </w:r>
      <w:r>
        <w:rPr>
          <w:spacing w:val="31"/>
          <w:sz w:val="26"/>
          <w:szCs w:val="26"/>
        </w:rPr>
        <w:t xml:space="preserve"> </w:t>
      </w:r>
      <w:r>
        <w:rPr>
          <w:sz w:val="26"/>
          <w:szCs w:val="26"/>
        </w:rPr>
        <w:t>lên</w:t>
      </w:r>
      <w:r>
        <w:rPr>
          <w:spacing w:val="31"/>
          <w:sz w:val="26"/>
          <w:szCs w:val="26"/>
        </w:rPr>
        <w:t xml:space="preserve"> </w:t>
      </w:r>
      <w:r>
        <w:rPr>
          <w:sz w:val="26"/>
          <w:szCs w:val="26"/>
        </w:rPr>
        <w:t>g</w:t>
      </w:r>
      <w:r>
        <w:rPr>
          <w:spacing w:val="-1"/>
          <w:sz w:val="26"/>
          <w:szCs w:val="26"/>
        </w:rPr>
        <w:t>ấ</w:t>
      </w:r>
      <w:r>
        <w:rPr>
          <w:sz w:val="26"/>
          <w:szCs w:val="26"/>
        </w:rPr>
        <w:t>p</w:t>
      </w:r>
      <w:r>
        <w:rPr>
          <w:spacing w:val="32"/>
          <w:sz w:val="26"/>
          <w:szCs w:val="26"/>
        </w:rPr>
        <w:t xml:space="preserve"> </w:t>
      </w:r>
      <w:r>
        <w:rPr>
          <w:spacing w:val="-2"/>
          <w:sz w:val="26"/>
          <w:szCs w:val="26"/>
        </w:rPr>
        <w:t>r</w:t>
      </w:r>
      <w:r>
        <w:rPr>
          <w:sz w:val="26"/>
          <w:szCs w:val="26"/>
        </w:rPr>
        <w:t>ư</w:t>
      </w:r>
      <w:r>
        <w:rPr>
          <w:spacing w:val="1"/>
          <w:sz w:val="26"/>
          <w:szCs w:val="26"/>
        </w:rPr>
        <w:t>ỡ</w:t>
      </w:r>
      <w:r>
        <w:rPr>
          <w:sz w:val="26"/>
          <w:szCs w:val="26"/>
        </w:rPr>
        <w:t>i</w:t>
      </w:r>
      <w:r>
        <w:rPr>
          <w:spacing w:val="31"/>
          <w:sz w:val="26"/>
          <w:szCs w:val="26"/>
        </w:rPr>
        <w:t xml:space="preserve"> </w:t>
      </w:r>
      <w:r>
        <w:rPr>
          <w:sz w:val="26"/>
          <w:szCs w:val="26"/>
        </w:rPr>
        <w:t>cho</w:t>
      </w:r>
      <w:r>
        <w:rPr>
          <w:spacing w:val="31"/>
          <w:sz w:val="26"/>
          <w:szCs w:val="26"/>
        </w:rPr>
        <w:t xml:space="preserve"> </w:t>
      </w:r>
      <w:r>
        <w:rPr>
          <w:sz w:val="26"/>
          <w:szCs w:val="26"/>
        </w:rPr>
        <w:t>n</w:t>
      </w:r>
      <w:r>
        <w:rPr>
          <w:spacing w:val="-1"/>
          <w:sz w:val="26"/>
          <w:szCs w:val="26"/>
        </w:rPr>
        <w:t>h</w:t>
      </w:r>
      <w:r>
        <w:rPr>
          <w:spacing w:val="1"/>
          <w:sz w:val="26"/>
          <w:szCs w:val="26"/>
        </w:rPr>
        <w:t>ữ</w:t>
      </w:r>
      <w:r>
        <w:rPr>
          <w:sz w:val="26"/>
          <w:szCs w:val="26"/>
        </w:rPr>
        <w:t>ng</w:t>
      </w:r>
      <w:r>
        <w:rPr>
          <w:spacing w:val="31"/>
          <w:sz w:val="26"/>
          <w:szCs w:val="26"/>
        </w:rPr>
        <w:t xml:space="preserve"> </w:t>
      </w:r>
      <w:r>
        <w:rPr>
          <w:sz w:val="26"/>
          <w:szCs w:val="26"/>
        </w:rPr>
        <w:t>nh</w:t>
      </w:r>
      <w:r>
        <w:rPr>
          <w:spacing w:val="-2"/>
          <w:sz w:val="26"/>
          <w:szCs w:val="26"/>
        </w:rPr>
        <w:t>â</w:t>
      </w:r>
      <w:r>
        <w:rPr>
          <w:sz w:val="26"/>
          <w:szCs w:val="26"/>
        </w:rPr>
        <w:t>n</w:t>
      </w:r>
      <w:r>
        <w:rPr>
          <w:spacing w:val="31"/>
          <w:sz w:val="26"/>
          <w:szCs w:val="26"/>
        </w:rPr>
        <w:t xml:space="preserve"> </w:t>
      </w:r>
      <w:r>
        <w:rPr>
          <w:sz w:val="26"/>
          <w:szCs w:val="26"/>
        </w:rPr>
        <w:t>viên</w:t>
      </w:r>
      <w:r>
        <w:rPr>
          <w:spacing w:val="31"/>
          <w:sz w:val="26"/>
          <w:szCs w:val="26"/>
        </w:rPr>
        <w:t xml:space="preserve"> </w:t>
      </w:r>
      <w:r>
        <w:rPr>
          <w:sz w:val="26"/>
          <w:szCs w:val="26"/>
        </w:rPr>
        <w:t>bán</w:t>
      </w:r>
      <w:r>
        <w:rPr>
          <w:spacing w:val="29"/>
          <w:sz w:val="26"/>
          <w:szCs w:val="26"/>
        </w:rPr>
        <w:t xml:space="preserve"> </w:t>
      </w:r>
      <w:r>
        <w:rPr>
          <w:sz w:val="26"/>
          <w:szCs w:val="26"/>
        </w:rPr>
        <w:t>đư</w:t>
      </w:r>
      <w:r>
        <w:rPr>
          <w:spacing w:val="1"/>
          <w:sz w:val="26"/>
          <w:szCs w:val="26"/>
        </w:rPr>
        <w:t>ợ</w:t>
      </w:r>
      <w:r>
        <w:rPr>
          <w:sz w:val="26"/>
          <w:szCs w:val="26"/>
        </w:rPr>
        <w:t>c</w:t>
      </w:r>
      <w:r>
        <w:rPr>
          <w:spacing w:val="31"/>
          <w:sz w:val="26"/>
          <w:szCs w:val="26"/>
        </w:rPr>
        <w:t xml:space="preserve"> </w:t>
      </w:r>
      <w:r>
        <w:rPr>
          <w:spacing w:val="-1"/>
          <w:sz w:val="26"/>
          <w:szCs w:val="26"/>
        </w:rPr>
        <w:t>s</w:t>
      </w:r>
      <w:r>
        <w:rPr>
          <w:sz w:val="26"/>
          <w:szCs w:val="26"/>
        </w:rPr>
        <w:t>ố</w:t>
      </w:r>
      <w:r>
        <w:rPr>
          <w:spacing w:val="32"/>
          <w:sz w:val="26"/>
          <w:szCs w:val="26"/>
        </w:rPr>
        <w:t xml:space="preserve"> </w:t>
      </w:r>
      <w:r>
        <w:rPr>
          <w:sz w:val="26"/>
          <w:szCs w:val="26"/>
        </w:rPr>
        <w:t>l</w:t>
      </w:r>
      <w:r>
        <w:rPr>
          <w:spacing w:val="-1"/>
          <w:sz w:val="26"/>
          <w:szCs w:val="26"/>
        </w:rPr>
        <w:t>ư</w:t>
      </w:r>
      <w:r>
        <w:rPr>
          <w:sz w:val="26"/>
          <w:szCs w:val="26"/>
        </w:rPr>
        <w:t>ợng</w:t>
      </w:r>
      <w:r>
        <w:rPr>
          <w:spacing w:val="30"/>
          <w:sz w:val="26"/>
          <w:szCs w:val="26"/>
        </w:rPr>
        <w:t xml:space="preserve"> </w:t>
      </w:r>
      <w:r>
        <w:rPr>
          <w:sz w:val="26"/>
          <w:szCs w:val="26"/>
        </w:rPr>
        <w:t>hàng</w:t>
      </w:r>
      <w:r>
        <w:rPr>
          <w:spacing w:val="30"/>
          <w:sz w:val="26"/>
          <w:szCs w:val="26"/>
        </w:rPr>
        <w:t xml:space="preserve"> </w:t>
      </w:r>
      <w:r>
        <w:rPr>
          <w:sz w:val="26"/>
          <w:szCs w:val="26"/>
        </w:rPr>
        <w:t>nh</w:t>
      </w:r>
      <w:r>
        <w:rPr>
          <w:spacing w:val="-1"/>
          <w:sz w:val="26"/>
          <w:szCs w:val="26"/>
        </w:rPr>
        <w:t>i</w:t>
      </w:r>
      <w:r>
        <w:rPr>
          <w:sz w:val="26"/>
          <w:szCs w:val="26"/>
        </w:rPr>
        <w:t xml:space="preserve">ều </w:t>
      </w:r>
      <w:r>
        <w:rPr>
          <w:spacing w:val="1"/>
          <w:sz w:val="26"/>
          <w:szCs w:val="26"/>
        </w:rPr>
        <w:t>h</w:t>
      </w:r>
      <w:r>
        <w:rPr>
          <w:spacing w:val="-1"/>
          <w:sz w:val="26"/>
          <w:szCs w:val="26"/>
        </w:rPr>
        <w:t>ơ</w:t>
      </w:r>
      <w:r>
        <w:rPr>
          <w:sz w:val="26"/>
          <w:szCs w:val="26"/>
        </w:rPr>
        <w:t>n 100 trong năm 2003.</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38. Tăng</w:t>
      </w:r>
      <w:r>
        <w:rPr>
          <w:spacing w:val="25"/>
          <w:sz w:val="26"/>
          <w:szCs w:val="26"/>
        </w:rPr>
        <w:t xml:space="preserve"> </w:t>
      </w:r>
      <w:r>
        <w:rPr>
          <w:sz w:val="26"/>
          <w:szCs w:val="26"/>
        </w:rPr>
        <w:t>p</w:t>
      </w:r>
      <w:r>
        <w:rPr>
          <w:spacing w:val="1"/>
          <w:sz w:val="26"/>
          <w:szCs w:val="26"/>
        </w:rPr>
        <w:t>h</w:t>
      </w:r>
      <w:r>
        <w:rPr>
          <w:sz w:val="26"/>
          <w:szCs w:val="26"/>
        </w:rPr>
        <w:t>ụ</w:t>
      </w:r>
      <w:r>
        <w:rPr>
          <w:spacing w:val="26"/>
          <w:sz w:val="26"/>
          <w:szCs w:val="26"/>
        </w:rPr>
        <w:t xml:space="preserve"> </w:t>
      </w:r>
      <w:r>
        <w:rPr>
          <w:spacing w:val="-2"/>
          <w:sz w:val="26"/>
          <w:szCs w:val="26"/>
        </w:rPr>
        <w:t>c</w:t>
      </w:r>
      <w:r>
        <w:rPr>
          <w:sz w:val="26"/>
          <w:szCs w:val="26"/>
        </w:rPr>
        <w:t>ấp</w:t>
      </w:r>
      <w:r>
        <w:rPr>
          <w:spacing w:val="25"/>
          <w:sz w:val="26"/>
          <w:szCs w:val="26"/>
        </w:rPr>
        <w:t xml:space="preserve"> </w:t>
      </w:r>
      <w:r>
        <w:rPr>
          <w:sz w:val="26"/>
          <w:szCs w:val="26"/>
        </w:rPr>
        <w:t>lên</w:t>
      </w:r>
      <w:r>
        <w:rPr>
          <w:spacing w:val="25"/>
          <w:sz w:val="26"/>
          <w:szCs w:val="26"/>
        </w:rPr>
        <w:t xml:space="preserve"> </w:t>
      </w:r>
      <w:r>
        <w:rPr>
          <w:sz w:val="26"/>
          <w:szCs w:val="26"/>
        </w:rPr>
        <w:t>bằng</w:t>
      </w:r>
      <w:r>
        <w:rPr>
          <w:spacing w:val="25"/>
          <w:sz w:val="26"/>
          <w:szCs w:val="26"/>
        </w:rPr>
        <w:t xml:space="preserve"> </w:t>
      </w:r>
      <w:r>
        <w:rPr>
          <w:sz w:val="26"/>
          <w:szCs w:val="26"/>
        </w:rPr>
        <w:t>50%</w:t>
      </w:r>
      <w:r>
        <w:rPr>
          <w:spacing w:val="25"/>
          <w:sz w:val="26"/>
          <w:szCs w:val="26"/>
        </w:rPr>
        <w:t xml:space="preserve"> </w:t>
      </w:r>
      <w:r>
        <w:rPr>
          <w:spacing w:val="-1"/>
          <w:sz w:val="26"/>
          <w:szCs w:val="26"/>
        </w:rPr>
        <w:t>l</w:t>
      </w:r>
      <w:r>
        <w:rPr>
          <w:sz w:val="26"/>
          <w:szCs w:val="26"/>
        </w:rPr>
        <w:t>ương</w:t>
      </w:r>
      <w:r>
        <w:rPr>
          <w:spacing w:val="25"/>
          <w:sz w:val="26"/>
          <w:szCs w:val="26"/>
        </w:rPr>
        <w:t xml:space="preserve"> </w:t>
      </w:r>
      <w:r>
        <w:rPr>
          <w:sz w:val="26"/>
          <w:szCs w:val="26"/>
        </w:rPr>
        <w:t>cho</w:t>
      </w:r>
      <w:r>
        <w:rPr>
          <w:spacing w:val="25"/>
          <w:sz w:val="26"/>
          <w:szCs w:val="26"/>
        </w:rPr>
        <w:t xml:space="preserve"> </w:t>
      </w:r>
      <w:r>
        <w:rPr>
          <w:sz w:val="26"/>
          <w:szCs w:val="26"/>
        </w:rPr>
        <w:t>những</w:t>
      </w:r>
      <w:r>
        <w:rPr>
          <w:spacing w:val="25"/>
          <w:sz w:val="26"/>
          <w:szCs w:val="26"/>
        </w:rPr>
        <w:t xml:space="preserve"> </w:t>
      </w:r>
      <w:r>
        <w:rPr>
          <w:sz w:val="26"/>
          <w:szCs w:val="26"/>
        </w:rPr>
        <w:t>nh</w:t>
      </w:r>
      <w:r>
        <w:rPr>
          <w:spacing w:val="-2"/>
          <w:sz w:val="26"/>
          <w:szCs w:val="26"/>
        </w:rPr>
        <w:t>â</w:t>
      </w:r>
      <w:r>
        <w:rPr>
          <w:sz w:val="26"/>
          <w:szCs w:val="26"/>
        </w:rPr>
        <w:t>n</w:t>
      </w:r>
      <w:r>
        <w:rPr>
          <w:spacing w:val="25"/>
          <w:sz w:val="26"/>
          <w:szCs w:val="26"/>
        </w:rPr>
        <w:t xml:space="preserve"> </w:t>
      </w:r>
      <w:r>
        <w:rPr>
          <w:sz w:val="26"/>
          <w:szCs w:val="26"/>
        </w:rPr>
        <w:t>v</w:t>
      </w:r>
      <w:r>
        <w:rPr>
          <w:spacing w:val="-2"/>
          <w:sz w:val="26"/>
          <w:szCs w:val="26"/>
        </w:rPr>
        <w:t>i</w:t>
      </w:r>
      <w:r>
        <w:rPr>
          <w:sz w:val="26"/>
          <w:szCs w:val="26"/>
        </w:rPr>
        <w:t>ên</w:t>
      </w:r>
      <w:r>
        <w:rPr>
          <w:spacing w:val="25"/>
          <w:sz w:val="26"/>
          <w:szCs w:val="26"/>
        </w:rPr>
        <w:t xml:space="preserve"> </w:t>
      </w:r>
      <w:r>
        <w:rPr>
          <w:sz w:val="26"/>
          <w:szCs w:val="26"/>
        </w:rPr>
        <w:t>bán</w:t>
      </w:r>
      <w:r>
        <w:rPr>
          <w:spacing w:val="25"/>
          <w:sz w:val="26"/>
          <w:szCs w:val="26"/>
        </w:rPr>
        <w:t xml:space="preserve"> </w:t>
      </w:r>
      <w:r>
        <w:rPr>
          <w:sz w:val="26"/>
          <w:szCs w:val="26"/>
        </w:rPr>
        <w:t>được</w:t>
      </w:r>
      <w:r>
        <w:rPr>
          <w:spacing w:val="25"/>
          <w:sz w:val="26"/>
          <w:szCs w:val="26"/>
        </w:rPr>
        <w:t xml:space="preserve"> </w:t>
      </w:r>
      <w:r>
        <w:rPr>
          <w:sz w:val="26"/>
          <w:szCs w:val="26"/>
        </w:rPr>
        <w:t>hàng</w:t>
      </w:r>
      <w:r>
        <w:rPr>
          <w:spacing w:val="25"/>
          <w:sz w:val="26"/>
          <w:szCs w:val="26"/>
        </w:rPr>
        <w:t xml:space="preserve"> </w:t>
      </w:r>
      <w:r>
        <w:rPr>
          <w:sz w:val="26"/>
          <w:szCs w:val="26"/>
        </w:rPr>
        <w:t>nh</w:t>
      </w:r>
      <w:r>
        <w:rPr>
          <w:spacing w:val="-2"/>
          <w:sz w:val="26"/>
          <w:szCs w:val="26"/>
        </w:rPr>
        <w:t>i</w:t>
      </w:r>
      <w:r>
        <w:rPr>
          <w:sz w:val="26"/>
          <w:szCs w:val="26"/>
        </w:rPr>
        <w:t xml:space="preserve">ều </w:t>
      </w:r>
      <w:r>
        <w:rPr>
          <w:spacing w:val="1"/>
          <w:sz w:val="26"/>
          <w:szCs w:val="26"/>
        </w:rPr>
        <w:t>nh</w:t>
      </w:r>
      <w:r>
        <w:rPr>
          <w:sz w:val="26"/>
          <w:szCs w:val="26"/>
        </w:rPr>
        <w:t>ất.</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39. Giảm</w:t>
      </w:r>
      <w:r>
        <w:rPr>
          <w:spacing w:val="21"/>
          <w:sz w:val="26"/>
          <w:szCs w:val="26"/>
        </w:rPr>
        <w:t xml:space="preserve"> </w:t>
      </w:r>
      <w:r>
        <w:rPr>
          <w:spacing w:val="1"/>
          <w:sz w:val="26"/>
          <w:szCs w:val="26"/>
        </w:rPr>
        <w:t>2</w:t>
      </w:r>
      <w:r>
        <w:rPr>
          <w:spacing w:val="-1"/>
          <w:sz w:val="26"/>
          <w:szCs w:val="26"/>
        </w:rPr>
        <w:t>5</w:t>
      </w:r>
      <w:r>
        <w:rPr>
          <w:sz w:val="26"/>
          <w:szCs w:val="26"/>
        </w:rPr>
        <w:t>%</w:t>
      </w:r>
      <w:r>
        <w:rPr>
          <w:spacing w:val="21"/>
          <w:sz w:val="26"/>
          <w:szCs w:val="26"/>
        </w:rPr>
        <w:t xml:space="preserve"> </w:t>
      </w:r>
      <w:r>
        <w:rPr>
          <w:sz w:val="26"/>
          <w:szCs w:val="26"/>
        </w:rPr>
        <w:t>lư</w:t>
      </w:r>
      <w:r>
        <w:rPr>
          <w:spacing w:val="1"/>
          <w:sz w:val="26"/>
          <w:szCs w:val="26"/>
        </w:rPr>
        <w:t>ơ</w:t>
      </w:r>
      <w:r>
        <w:rPr>
          <w:sz w:val="26"/>
          <w:szCs w:val="26"/>
        </w:rPr>
        <w:t>ng</w:t>
      </w:r>
      <w:r>
        <w:rPr>
          <w:spacing w:val="21"/>
          <w:sz w:val="26"/>
          <w:szCs w:val="26"/>
        </w:rPr>
        <w:t xml:space="preserve"> </w:t>
      </w:r>
      <w:r>
        <w:rPr>
          <w:spacing w:val="-2"/>
          <w:sz w:val="26"/>
          <w:szCs w:val="26"/>
        </w:rPr>
        <w:t>c</w:t>
      </w:r>
      <w:r>
        <w:rPr>
          <w:spacing w:val="1"/>
          <w:sz w:val="26"/>
          <w:szCs w:val="26"/>
        </w:rPr>
        <w:t>ủ</w:t>
      </w:r>
      <w:r>
        <w:rPr>
          <w:sz w:val="26"/>
          <w:szCs w:val="26"/>
        </w:rPr>
        <w:t>a</w:t>
      </w:r>
      <w:r>
        <w:rPr>
          <w:spacing w:val="22"/>
          <w:sz w:val="26"/>
          <w:szCs w:val="26"/>
        </w:rPr>
        <w:t xml:space="preserve"> </w:t>
      </w:r>
      <w:r>
        <w:rPr>
          <w:sz w:val="26"/>
          <w:szCs w:val="26"/>
        </w:rPr>
        <w:t>n</w:t>
      </w:r>
      <w:r>
        <w:rPr>
          <w:spacing w:val="-1"/>
          <w:sz w:val="26"/>
          <w:szCs w:val="26"/>
        </w:rPr>
        <w:t>h</w:t>
      </w:r>
      <w:r>
        <w:rPr>
          <w:sz w:val="26"/>
          <w:szCs w:val="26"/>
        </w:rPr>
        <w:t>ững</w:t>
      </w:r>
      <w:r>
        <w:rPr>
          <w:spacing w:val="21"/>
          <w:sz w:val="26"/>
          <w:szCs w:val="26"/>
        </w:rPr>
        <w:t xml:space="preserve"> </w:t>
      </w:r>
      <w:r>
        <w:rPr>
          <w:sz w:val="26"/>
          <w:szCs w:val="26"/>
        </w:rPr>
        <w:t>nhân</w:t>
      </w:r>
      <w:r>
        <w:rPr>
          <w:spacing w:val="21"/>
          <w:sz w:val="26"/>
          <w:szCs w:val="26"/>
        </w:rPr>
        <w:t xml:space="preserve"> </w:t>
      </w:r>
      <w:r>
        <w:rPr>
          <w:sz w:val="26"/>
          <w:szCs w:val="26"/>
        </w:rPr>
        <w:t>vi</w:t>
      </w:r>
      <w:r>
        <w:rPr>
          <w:spacing w:val="-2"/>
          <w:sz w:val="26"/>
          <w:szCs w:val="26"/>
        </w:rPr>
        <w:t>ê</w:t>
      </w:r>
      <w:r>
        <w:rPr>
          <w:sz w:val="26"/>
          <w:szCs w:val="26"/>
        </w:rPr>
        <w:t>n</w:t>
      </w:r>
      <w:r>
        <w:rPr>
          <w:spacing w:val="22"/>
          <w:sz w:val="26"/>
          <w:szCs w:val="26"/>
        </w:rPr>
        <w:t xml:space="preserve"> </w:t>
      </w:r>
      <w:r>
        <w:rPr>
          <w:sz w:val="26"/>
          <w:szCs w:val="26"/>
        </w:rPr>
        <w:t>trong</w:t>
      </w:r>
      <w:r>
        <w:rPr>
          <w:spacing w:val="21"/>
          <w:sz w:val="26"/>
          <w:szCs w:val="26"/>
        </w:rPr>
        <w:t xml:space="preserve"> </w:t>
      </w:r>
      <w:r>
        <w:rPr>
          <w:sz w:val="26"/>
          <w:szCs w:val="26"/>
        </w:rPr>
        <w:t>năm</w:t>
      </w:r>
      <w:r>
        <w:rPr>
          <w:spacing w:val="21"/>
          <w:sz w:val="26"/>
          <w:szCs w:val="26"/>
        </w:rPr>
        <w:t xml:space="preserve"> </w:t>
      </w:r>
      <w:r>
        <w:rPr>
          <w:sz w:val="26"/>
          <w:szCs w:val="26"/>
        </w:rPr>
        <w:t>2003</w:t>
      </w:r>
      <w:r>
        <w:rPr>
          <w:spacing w:val="21"/>
          <w:sz w:val="26"/>
          <w:szCs w:val="26"/>
        </w:rPr>
        <w:t xml:space="preserve"> </w:t>
      </w:r>
      <w:r>
        <w:rPr>
          <w:sz w:val="26"/>
          <w:szCs w:val="26"/>
        </w:rPr>
        <w:t>không</w:t>
      </w:r>
      <w:r>
        <w:rPr>
          <w:spacing w:val="21"/>
          <w:sz w:val="26"/>
          <w:szCs w:val="26"/>
        </w:rPr>
        <w:t xml:space="preserve"> </w:t>
      </w:r>
      <w:r>
        <w:rPr>
          <w:sz w:val="26"/>
          <w:szCs w:val="26"/>
        </w:rPr>
        <w:t>l</w:t>
      </w:r>
      <w:r>
        <w:rPr>
          <w:spacing w:val="-1"/>
          <w:sz w:val="26"/>
          <w:szCs w:val="26"/>
        </w:rPr>
        <w:t>ậ</w:t>
      </w:r>
      <w:r>
        <w:rPr>
          <w:sz w:val="26"/>
          <w:szCs w:val="26"/>
        </w:rPr>
        <w:t>p</w:t>
      </w:r>
      <w:r>
        <w:rPr>
          <w:spacing w:val="22"/>
          <w:sz w:val="26"/>
          <w:szCs w:val="26"/>
        </w:rPr>
        <w:t xml:space="preserve"> </w:t>
      </w:r>
      <w:r>
        <w:rPr>
          <w:sz w:val="26"/>
          <w:szCs w:val="26"/>
        </w:rPr>
        <w:t>đư</w:t>
      </w:r>
      <w:r>
        <w:rPr>
          <w:spacing w:val="1"/>
          <w:sz w:val="26"/>
          <w:szCs w:val="26"/>
        </w:rPr>
        <w:t>ợ</w:t>
      </w:r>
      <w:r>
        <w:rPr>
          <w:sz w:val="26"/>
          <w:szCs w:val="26"/>
        </w:rPr>
        <w:t>c</w:t>
      </w:r>
      <w:r>
        <w:rPr>
          <w:spacing w:val="20"/>
          <w:sz w:val="26"/>
          <w:szCs w:val="26"/>
        </w:rPr>
        <w:t xml:space="preserve"> </w:t>
      </w:r>
      <w:r>
        <w:rPr>
          <w:spacing w:val="1"/>
          <w:sz w:val="26"/>
          <w:szCs w:val="26"/>
        </w:rPr>
        <w:t>b</w:t>
      </w:r>
      <w:r>
        <w:rPr>
          <w:sz w:val="26"/>
          <w:szCs w:val="26"/>
        </w:rPr>
        <w:t>ất</w:t>
      </w:r>
      <w:r>
        <w:rPr>
          <w:spacing w:val="21"/>
          <w:sz w:val="26"/>
          <w:szCs w:val="26"/>
        </w:rPr>
        <w:t xml:space="preserve"> </w:t>
      </w:r>
      <w:r>
        <w:rPr>
          <w:spacing w:val="-2"/>
          <w:sz w:val="26"/>
          <w:szCs w:val="26"/>
        </w:rPr>
        <w:t>k</w:t>
      </w:r>
      <w:r>
        <w:rPr>
          <w:sz w:val="26"/>
          <w:szCs w:val="26"/>
        </w:rPr>
        <w:t xml:space="preserve">ỳ </w:t>
      </w:r>
      <w:r>
        <w:rPr>
          <w:spacing w:val="1"/>
          <w:sz w:val="26"/>
          <w:szCs w:val="26"/>
        </w:rPr>
        <w:t>đ</w:t>
      </w:r>
      <w:r>
        <w:rPr>
          <w:spacing w:val="-1"/>
          <w:sz w:val="26"/>
          <w:szCs w:val="26"/>
        </w:rPr>
        <w:t>ơ</w:t>
      </w:r>
      <w:r>
        <w:rPr>
          <w:sz w:val="26"/>
          <w:szCs w:val="26"/>
        </w:rPr>
        <w:t xml:space="preserve">n </w:t>
      </w:r>
      <w:r>
        <w:rPr>
          <w:spacing w:val="1"/>
          <w:sz w:val="26"/>
          <w:szCs w:val="26"/>
        </w:rPr>
        <w:t>đ</w:t>
      </w:r>
      <w:r>
        <w:rPr>
          <w:sz w:val="26"/>
          <w:szCs w:val="26"/>
        </w:rPr>
        <w:t>ặt h</w:t>
      </w:r>
      <w:r>
        <w:rPr>
          <w:spacing w:val="-2"/>
          <w:sz w:val="26"/>
          <w:szCs w:val="26"/>
        </w:rPr>
        <w:t>à</w:t>
      </w:r>
      <w:r>
        <w:rPr>
          <w:sz w:val="26"/>
          <w:szCs w:val="26"/>
        </w:rPr>
        <w:t>ng n</w:t>
      </w:r>
      <w:r>
        <w:rPr>
          <w:spacing w:val="-2"/>
          <w:sz w:val="26"/>
          <w:szCs w:val="26"/>
        </w:rPr>
        <w:t>à</w:t>
      </w:r>
      <w:r>
        <w:rPr>
          <w:sz w:val="26"/>
          <w:szCs w:val="26"/>
        </w:rPr>
        <w:t>o.</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40. Giả</w:t>
      </w:r>
      <w:r>
        <w:rPr>
          <w:spacing w:val="30"/>
          <w:sz w:val="26"/>
          <w:szCs w:val="26"/>
        </w:rPr>
        <w:t xml:space="preserve"> </w:t>
      </w:r>
      <w:r>
        <w:rPr>
          <w:sz w:val="26"/>
          <w:szCs w:val="26"/>
        </w:rPr>
        <w:t>sử</w:t>
      </w:r>
      <w:r>
        <w:rPr>
          <w:spacing w:val="31"/>
          <w:sz w:val="26"/>
          <w:szCs w:val="26"/>
        </w:rPr>
        <w:t xml:space="preserve"> </w:t>
      </w:r>
      <w:r>
        <w:rPr>
          <w:sz w:val="26"/>
          <w:szCs w:val="26"/>
        </w:rPr>
        <w:t>trong</w:t>
      </w:r>
      <w:r>
        <w:rPr>
          <w:spacing w:val="30"/>
          <w:sz w:val="26"/>
          <w:szCs w:val="26"/>
        </w:rPr>
        <w:t xml:space="preserve"> </w:t>
      </w:r>
      <w:r>
        <w:rPr>
          <w:sz w:val="26"/>
          <w:szCs w:val="26"/>
        </w:rPr>
        <w:t>b</w:t>
      </w:r>
      <w:r>
        <w:rPr>
          <w:spacing w:val="-1"/>
          <w:sz w:val="26"/>
          <w:szCs w:val="26"/>
        </w:rPr>
        <w:t>ả</w:t>
      </w:r>
      <w:r>
        <w:rPr>
          <w:sz w:val="26"/>
          <w:szCs w:val="26"/>
        </w:rPr>
        <w:t>ng</w:t>
      </w:r>
      <w:r>
        <w:rPr>
          <w:spacing w:val="29"/>
          <w:sz w:val="26"/>
          <w:szCs w:val="26"/>
        </w:rPr>
        <w:t xml:space="preserve"> </w:t>
      </w:r>
      <w:r>
        <w:rPr>
          <w:sz w:val="26"/>
          <w:szCs w:val="26"/>
        </w:rPr>
        <w:t>DONDATHANG</w:t>
      </w:r>
      <w:r>
        <w:rPr>
          <w:spacing w:val="29"/>
          <w:sz w:val="26"/>
          <w:szCs w:val="26"/>
        </w:rPr>
        <w:t xml:space="preserve"> </w:t>
      </w:r>
      <w:r>
        <w:rPr>
          <w:sz w:val="26"/>
          <w:szCs w:val="26"/>
        </w:rPr>
        <w:t>có</w:t>
      </w:r>
      <w:r>
        <w:rPr>
          <w:spacing w:val="29"/>
          <w:sz w:val="26"/>
          <w:szCs w:val="26"/>
        </w:rPr>
        <w:t xml:space="preserve"> </w:t>
      </w:r>
      <w:r>
        <w:rPr>
          <w:spacing w:val="-2"/>
          <w:sz w:val="26"/>
          <w:szCs w:val="26"/>
        </w:rPr>
        <w:t>t</w:t>
      </w:r>
      <w:r>
        <w:rPr>
          <w:spacing w:val="1"/>
          <w:sz w:val="26"/>
          <w:szCs w:val="26"/>
        </w:rPr>
        <w:t>h</w:t>
      </w:r>
      <w:r>
        <w:rPr>
          <w:sz w:val="26"/>
          <w:szCs w:val="26"/>
        </w:rPr>
        <w:t>êm</w:t>
      </w:r>
      <w:r>
        <w:rPr>
          <w:spacing w:val="29"/>
          <w:sz w:val="26"/>
          <w:szCs w:val="26"/>
        </w:rPr>
        <w:t xml:space="preserve"> </w:t>
      </w:r>
      <w:r>
        <w:rPr>
          <w:sz w:val="26"/>
          <w:szCs w:val="26"/>
        </w:rPr>
        <w:t>t</w:t>
      </w:r>
      <w:r>
        <w:rPr>
          <w:spacing w:val="-1"/>
          <w:sz w:val="26"/>
          <w:szCs w:val="26"/>
        </w:rPr>
        <w:t>r</w:t>
      </w:r>
      <w:r>
        <w:rPr>
          <w:sz w:val="26"/>
          <w:szCs w:val="26"/>
        </w:rPr>
        <w:t>ư</w:t>
      </w:r>
      <w:r>
        <w:rPr>
          <w:spacing w:val="1"/>
          <w:sz w:val="26"/>
          <w:szCs w:val="26"/>
        </w:rPr>
        <w:t>ờ</w:t>
      </w:r>
      <w:r>
        <w:rPr>
          <w:sz w:val="26"/>
          <w:szCs w:val="26"/>
        </w:rPr>
        <w:t>ng</w:t>
      </w:r>
      <w:r>
        <w:rPr>
          <w:spacing w:val="29"/>
          <w:sz w:val="26"/>
          <w:szCs w:val="26"/>
        </w:rPr>
        <w:t xml:space="preserve"> </w:t>
      </w:r>
      <w:r>
        <w:rPr>
          <w:sz w:val="26"/>
          <w:szCs w:val="26"/>
        </w:rPr>
        <w:t>S</w:t>
      </w:r>
      <w:r>
        <w:rPr>
          <w:spacing w:val="-1"/>
          <w:sz w:val="26"/>
          <w:szCs w:val="26"/>
        </w:rPr>
        <w:t>O</w:t>
      </w:r>
      <w:r>
        <w:rPr>
          <w:sz w:val="26"/>
          <w:szCs w:val="26"/>
        </w:rPr>
        <w:t>TIEN</w:t>
      </w:r>
      <w:r>
        <w:rPr>
          <w:spacing w:val="29"/>
          <w:sz w:val="26"/>
          <w:szCs w:val="26"/>
        </w:rPr>
        <w:t xml:space="preserve"> </w:t>
      </w:r>
      <w:r>
        <w:rPr>
          <w:sz w:val="26"/>
          <w:szCs w:val="26"/>
        </w:rPr>
        <w:t>cho</w:t>
      </w:r>
      <w:r>
        <w:rPr>
          <w:spacing w:val="29"/>
          <w:sz w:val="26"/>
          <w:szCs w:val="26"/>
        </w:rPr>
        <w:t xml:space="preserve"> </w:t>
      </w:r>
      <w:r>
        <w:rPr>
          <w:sz w:val="26"/>
          <w:szCs w:val="26"/>
        </w:rPr>
        <w:t>b</w:t>
      </w:r>
      <w:r>
        <w:rPr>
          <w:spacing w:val="-1"/>
          <w:sz w:val="26"/>
          <w:szCs w:val="26"/>
        </w:rPr>
        <w:t>i</w:t>
      </w:r>
      <w:r>
        <w:rPr>
          <w:sz w:val="26"/>
          <w:szCs w:val="26"/>
        </w:rPr>
        <w:t>ết</w:t>
      </w:r>
      <w:r>
        <w:rPr>
          <w:spacing w:val="29"/>
          <w:sz w:val="26"/>
          <w:szCs w:val="26"/>
        </w:rPr>
        <w:t xml:space="preserve"> </w:t>
      </w:r>
      <w:r>
        <w:rPr>
          <w:spacing w:val="-1"/>
          <w:sz w:val="26"/>
          <w:szCs w:val="26"/>
        </w:rPr>
        <w:t>s</w:t>
      </w:r>
      <w:r>
        <w:rPr>
          <w:sz w:val="26"/>
          <w:szCs w:val="26"/>
        </w:rPr>
        <w:t>ố</w:t>
      </w:r>
      <w:r>
        <w:rPr>
          <w:spacing w:val="30"/>
          <w:sz w:val="26"/>
          <w:szCs w:val="26"/>
        </w:rPr>
        <w:t xml:space="preserve"> </w:t>
      </w:r>
      <w:r>
        <w:rPr>
          <w:sz w:val="26"/>
          <w:szCs w:val="26"/>
        </w:rPr>
        <w:t xml:space="preserve">tiền </w:t>
      </w:r>
      <w:r>
        <w:rPr>
          <w:spacing w:val="-1"/>
          <w:sz w:val="26"/>
          <w:szCs w:val="26"/>
        </w:rPr>
        <w:t>m</w:t>
      </w:r>
      <w:r>
        <w:rPr>
          <w:sz w:val="26"/>
          <w:szCs w:val="26"/>
        </w:rPr>
        <w:t>à</w:t>
      </w:r>
      <w:r>
        <w:rPr>
          <w:spacing w:val="-1"/>
          <w:sz w:val="26"/>
          <w:szCs w:val="26"/>
        </w:rPr>
        <w:t xml:space="preserve"> </w:t>
      </w:r>
      <w:r>
        <w:rPr>
          <w:sz w:val="26"/>
          <w:szCs w:val="26"/>
        </w:rPr>
        <w:t xml:space="preserve">khách hàng phải trả trong </w:t>
      </w:r>
      <w:r>
        <w:rPr>
          <w:spacing w:val="-1"/>
          <w:sz w:val="26"/>
          <w:szCs w:val="26"/>
        </w:rPr>
        <w:t>m</w:t>
      </w:r>
      <w:r>
        <w:rPr>
          <w:spacing w:val="1"/>
          <w:sz w:val="26"/>
          <w:szCs w:val="26"/>
        </w:rPr>
        <w:t>ỗ</w:t>
      </w:r>
      <w:r>
        <w:rPr>
          <w:sz w:val="26"/>
          <w:szCs w:val="26"/>
        </w:rPr>
        <w:t xml:space="preserve">i </w:t>
      </w:r>
      <w:r>
        <w:rPr>
          <w:spacing w:val="1"/>
          <w:sz w:val="26"/>
          <w:szCs w:val="26"/>
        </w:rPr>
        <w:t>đ</w:t>
      </w:r>
      <w:r>
        <w:rPr>
          <w:spacing w:val="-1"/>
          <w:sz w:val="26"/>
          <w:szCs w:val="26"/>
        </w:rPr>
        <w:t>ơ</w:t>
      </w:r>
      <w:r>
        <w:rPr>
          <w:sz w:val="26"/>
          <w:szCs w:val="26"/>
        </w:rPr>
        <w:t xml:space="preserve">n </w:t>
      </w:r>
      <w:r>
        <w:rPr>
          <w:spacing w:val="1"/>
          <w:sz w:val="26"/>
          <w:szCs w:val="26"/>
        </w:rPr>
        <w:t>đ</w:t>
      </w:r>
      <w:r>
        <w:rPr>
          <w:sz w:val="26"/>
          <w:szCs w:val="26"/>
        </w:rPr>
        <w:t>ặt h</w:t>
      </w:r>
      <w:r>
        <w:rPr>
          <w:spacing w:val="-2"/>
          <w:sz w:val="26"/>
          <w:szCs w:val="26"/>
        </w:rPr>
        <w:t>à</w:t>
      </w:r>
      <w:r>
        <w:rPr>
          <w:sz w:val="26"/>
          <w:szCs w:val="26"/>
        </w:rPr>
        <w:t xml:space="preserve">ng. </w:t>
      </w:r>
      <w:proofErr w:type="gramStart"/>
      <w:r>
        <w:rPr>
          <w:sz w:val="26"/>
          <w:szCs w:val="26"/>
        </w:rPr>
        <w:t>Hãy t</w:t>
      </w:r>
      <w:r>
        <w:rPr>
          <w:spacing w:val="-2"/>
          <w:sz w:val="26"/>
          <w:szCs w:val="26"/>
        </w:rPr>
        <w:t>í</w:t>
      </w:r>
      <w:r>
        <w:rPr>
          <w:sz w:val="26"/>
          <w:szCs w:val="26"/>
        </w:rPr>
        <w:t>nh giá trị cho trường</w:t>
      </w:r>
      <w:r>
        <w:rPr>
          <w:spacing w:val="-1"/>
          <w:sz w:val="26"/>
          <w:szCs w:val="26"/>
        </w:rPr>
        <w:t xml:space="preserve"> </w:t>
      </w:r>
      <w:r>
        <w:rPr>
          <w:sz w:val="26"/>
          <w:szCs w:val="26"/>
        </w:rPr>
        <w:t>này.</w:t>
      </w:r>
      <w:proofErr w:type="gramEnd"/>
    </w:p>
    <w:p w:rsidR="00D321E7" w:rsidRDefault="00D321E7" w:rsidP="00D321E7">
      <w:pPr>
        <w:widowControl w:val="0"/>
        <w:autoSpaceDE w:val="0"/>
        <w:autoSpaceDN w:val="0"/>
        <w:adjustRightInd w:val="0"/>
        <w:spacing w:before="60" w:after="60" w:line="380" w:lineRule="atLeast"/>
        <w:ind w:left="20" w:right="-197"/>
        <w:rPr>
          <w:sz w:val="26"/>
          <w:szCs w:val="26"/>
        </w:rPr>
      </w:pPr>
      <w:r>
        <w:rPr>
          <w:spacing w:val="1"/>
          <w:sz w:val="26"/>
          <w:szCs w:val="26"/>
        </w:rPr>
        <w:t>T</w:t>
      </w:r>
      <w:r>
        <w:rPr>
          <w:spacing w:val="-1"/>
          <w:sz w:val="26"/>
          <w:szCs w:val="26"/>
        </w:rPr>
        <w:t>h</w:t>
      </w:r>
      <w:r>
        <w:rPr>
          <w:spacing w:val="1"/>
          <w:sz w:val="26"/>
          <w:szCs w:val="26"/>
        </w:rPr>
        <w:t>ự</w:t>
      </w:r>
      <w:r>
        <w:rPr>
          <w:sz w:val="26"/>
          <w:szCs w:val="26"/>
        </w:rPr>
        <w:t>c hi</w:t>
      </w:r>
      <w:r>
        <w:rPr>
          <w:spacing w:val="-1"/>
          <w:sz w:val="26"/>
          <w:szCs w:val="26"/>
        </w:rPr>
        <w:t>ệ</w:t>
      </w:r>
      <w:r>
        <w:rPr>
          <w:sz w:val="26"/>
          <w:szCs w:val="26"/>
        </w:rPr>
        <w:t xml:space="preserve">n các yêu </w:t>
      </w:r>
      <w:r>
        <w:rPr>
          <w:spacing w:val="-1"/>
          <w:sz w:val="26"/>
          <w:szCs w:val="26"/>
        </w:rPr>
        <w:t>c</w:t>
      </w:r>
      <w:r>
        <w:rPr>
          <w:sz w:val="26"/>
          <w:szCs w:val="26"/>
        </w:rPr>
        <w:t>ầu</w:t>
      </w:r>
      <w:r>
        <w:rPr>
          <w:spacing w:val="-1"/>
          <w:sz w:val="26"/>
          <w:szCs w:val="26"/>
        </w:rPr>
        <w:t xml:space="preserve"> </w:t>
      </w:r>
      <w:r>
        <w:rPr>
          <w:spacing w:val="1"/>
          <w:sz w:val="26"/>
          <w:szCs w:val="26"/>
        </w:rPr>
        <w:t>d</w:t>
      </w:r>
      <w:r>
        <w:rPr>
          <w:spacing w:val="-1"/>
          <w:sz w:val="26"/>
          <w:szCs w:val="26"/>
        </w:rPr>
        <w:t>ư</w:t>
      </w:r>
      <w:r>
        <w:rPr>
          <w:spacing w:val="1"/>
          <w:sz w:val="26"/>
          <w:szCs w:val="26"/>
        </w:rPr>
        <w:t>ớ</w:t>
      </w:r>
      <w:r>
        <w:rPr>
          <w:sz w:val="26"/>
          <w:szCs w:val="26"/>
        </w:rPr>
        <w:t xml:space="preserve">i </w:t>
      </w:r>
      <w:r>
        <w:rPr>
          <w:spacing w:val="1"/>
          <w:sz w:val="26"/>
          <w:szCs w:val="26"/>
        </w:rPr>
        <w:t>đ</w:t>
      </w:r>
      <w:r>
        <w:rPr>
          <w:sz w:val="26"/>
          <w:szCs w:val="26"/>
        </w:rPr>
        <w:t>ây</w:t>
      </w:r>
      <w:r>
        <w:rPr>
          <w:spacing w:val="-2"/>
          <w:sz w:val="26"/>
          <w:szCs w:val="26"/>
        </w:rPr>
        <w:t xml:space="preserve"> </w:t>
      </w:r>
      <w:r>
        <w:rPr>
          <w:sz w:val="26"/>
          <w:szCs w:val="26"/>
        </w:rPr>
        <w:t>bằng câu l</w:t>
      </w:r>
      <w:r>
        <w:rPr>
          <w:spacing w:val="-1"/>
          <w:sz w:val="26"/>
          <w:szCs w:val="26"/>
        </w:rPr>
        <w:t>ệ</w:t>
      </w:r>
      <w:r>
        <w:rPr>
          <w:sz w:val="26"/>
          <w:szCs w:val="26"/>
        </w:rPr>
        <w:t>nh DELETE.</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41. Xoá</w:t>
      </w:r>
      <w:r>
        <w:rPr>
          <w:spacing w:val="12"/>
          <w:sz w:val="26"/>
          <w:szCs w:val="26"/>
        </w:rPr>
        <w:t xml:space="preserve"> </w:t>
      </w:r>
      <w:r>
        <w:rPr>
          <w:sz w:val="26"/>
          <w:szCs w:val="26"/>
        </w:rPr>
        <w:t>k</w:t>
      </w:r>
      <w:r>
        <w:rPr>
          <w:spacing w:val="1"/>
          <w:sz w:val="26"/>
          <w:szCs w:val="26"/>
        </w:rPr>
        <w:t>hỏ</w:t>
      </w:r>
      <w:r>
        <w:rPr>
          <w:sz w:val="26"/>
          <w:szCs w:val="26"/>
        </w:rPr>
        <w:t>i</w:t>
      </w:r>
      <w:r>
        <w:rPr>
          <w:spacing w:val="11"/>
          <w:sz w:val="26"/>
          <w:szCs w:val="26"/>
        </w:rPr>
        <w:t xml:space="preserve"> </w:t>
      </w:r>
      <w:r>
        <w:rPr>
          <w:spacing w:val="-1"/>
          <w:sz w:val="26"/>
          <w:szCs w:val="26"/>
        </w:rPr>
        <w:t>b</w:t>
      </w:r>
      <w:r>
        <w:rPr>
          <w:sz w:val="26"/>
          <w:szCs w:val="26"/>
        </w:rPr>
        <w:t>ả</w:t>
      </w:r>
      <w:r>
        <w:rPr>
          <w:spacing w:val="1"/>
          <w:sz w:val="26"/>
          <w:szCs w:val="26"/>
        </w:rPr>
        <w:t>n</w:t>
      </w:r>
      <w:r>
        <w:rPr>
          <w:sz w:val="26"/>
          <w:szCs w:val="26"/>
        </w:rPr>
        <w:t>g</w:t>
      </w:r>
      <w:r>
        <w:rPr>
          <w:spacing w:val="13"/>
          <w:sz w:val="26"/>
          <w:szCs w:val="26"/>
        </w:rPr>
        <w:t xml:space="preserve"> </w:t>
      </w:r>
      <w:r>
        <w:rPr>
          <w:sz w:val="26"/>
          <w:szCs w:val="26"/>
        </w:rPr>
        <w:t>NHANVIEN</w:t>
      </w:r>
      <w:r>
        <w:rPr>
          <w:spacing w:val="12"/>
          <w:sz w:val="26"/>
          <w:szCs w:val="26"/>
        </w:rPr>
        <w:t xml:space="preserve"> </w:t>
      </w:r>
      <w:r>
        <w:rPr>
          <w:sz w:val="26"/>
          <w:szCs w:val="26"/>
        </w:rPr>
        <w:t>n</w:t>
      </w:r>
      <w:r>
        <w:rPr>
          <w:spacing w:val="-1"/>
          <w:sz w:val="26"/>
          <w:szCs w:val="26"/>
        </w:rPr>
        <w:t>h</w:t>
      </w:r>
      <w:r>
        <w:rPr>
          <w:sz w:val="26"/>
          <w:szCs w:val="26"/>
        </w:rPr>
        <w:t>ững</w:t>
      </w:r>
      <w:r>
        <w:rPr>
          <w:spacing w:val="13"/>
          <w:sz w:val="26"/>
          <w:szCs w:val="26"/>
        </w:rPr>
        <w:t xml:space="preserve"> </w:t>
      </w:r>
      <w:r>
        <w:rPr>
          <w:sz w:val="26"/>
          <w:szCs w:val="26"/>
        </w:rPr>
        <w:t>nhân</w:t>
      </w:r>
      <w:r>
        <w:rPr>
          <w:spacing w:val="13"/>
          <w:sz w:val="26"/>
          <w:szCs w:val="26"/>
        </w:rPr>
        <w:t xml:space="preserve"> </w:t>
      </w:r>
      <w:r>
        <w:rPr>
          <w:sz w:val="26"/>
          <w:szCs w:val="26"/>
        </w:rPr>
        <w:t>v</w:t>
      </w:r>
      <w:r>
        <w:rPr>
          <w:spacing w:val="-2"/>
          <w:sz w:val="26"/>
          <w:szCs w:val="26"/>
        </w:rPr>
        <w:t>i</w:t>
      </w:r>
      <w:r>
        <w:rPr>
          <w:sz w:val="26"/>
          <w:szCs w:val="26"/>
        </w:rPr>
        <w:t>ên</w:t>
      </w:r>
      <w:r>
        <w:rPr>
          <w:spacing w:val="12"/>
          <w:sz w:val="26"/>
          <w:szCs w:val="26"/>
        </w:rPr>
        <w:t xml:space="preserve"> </w:t>
      </w:r>
      <w:r>
        <w:rPr>
          <w:spacing w:val="1"/>
          <w:sz w:val="26"/>
          <w:szCs w:val="26"/>
        </w:rPr>
        <w:t>đ</w:t>
      </w:r>
      <w:r>
        <w:rPr>
          <w:sz w:val="26"/>
          <w:szCs w:val="26"/>
        </w:rPr>
        <w:t>ã</w:t>
      </w:r>
      <w:r>
        <w:rPr>
          <w:spacing w:val="12"/>
          <w:sz w:val="26"/>
          <w:szCs w:val="26"/>
        </w:rPr>
        <w:t xml:space="preserve"> </w:t>
      </w:r>
      <w:r>
        <w:rPr>
          <w:sz w:val="26"/>
          <w:szCs w:val="26"/>
        </w:rPr>
        <w:t>làm</w:t>
      </w:r>
      <w:r>
        <w:rPr>
          <w:spacing w:val="12"/>
          <w:sz w:val="26"/>
          <w:szCs w:val="26"/>
        </w:rPr>
        <w:t xml:space="preserve"> </w:t>
      </w:r>
      <w:r>
        <w:rPr>
          <w:sz w:val="26"/>
          <w:szCs w:val="26"/>
        </w:rPr>
        <w:t>v</w:t>
      </w:r>
      <w:r>
        <w:rPr>
          <w:spacing w:val="-1"/>
          <w:sz w:val="26"/>
          <w:szCs w:val="26"/>
        </w:rPr>
        <w:t>i</w:t>
      </w:r>
      <w:r>
        <w:rPr>
          <w:sz w:val="26"/>
          <w:szCs w:val="26"/>
        </w:rPr>
        <w:t>ệc</w:t>
      </w:r>
      <w:r>
        <w:rPr>
          <w:spacing w:val="13"/>
          <w:sz w:val="26"/>
          <w:szCs w:val="26"/>
        </w:rPr>
        <w:t xml:space="preserve"> </w:t>
      </w:r>
      <w:r>
        <w:rPr>
          <w:sz w:val="26"/>
          <w:szCs w:val="26"/>
        </w:rPr>
        <w:t>trong</w:t>
      </w:r>
      <w:r>
        <w:rPr>
          <w:spacing w:val="13"/>
          <w:sz w:val="26"/>
          <w:szCs w:val="26"/>
        </w:rPr>
        <w:t xml:space="preserve"> </w:t>
      </w:r>
      <w:r>
        <w:rPr>
          <w:sz w:val="26"/>
          <w:szCs w:val="26"/>
        </w:rPr>
        <w:t>công</w:t>
      </w:r>
      <w:r>
        <w:rPr>
          <w:spacing w:val="13"/>
          <w:sz w:val="26"/>
          <w:szCs w:val="26"/>
        </w:rPr>
        <w:t xml:space="preserve"> </w:t>
      </w:r>
      <w:r>
        <w:rPr>
          <w:spacing w:val="-2"/>
          <w:sz w:val="26"/>
          <w:szCs w:val="26"/>
        </w:rPr>
        <w:t>t</w:t>
      </w:r>
      <w:r>
        <w:rPr>
          <w:sz w:val="26"/>
          <w:szCs w:val="26"/>
        </w:rPr>
        <w:t>y</w:t>
      </w:r>
      <w:r>
        <w:rPr>
          <w:spacing w:val="13"/>
          <w:sz w:val="26"/>
          <w:szCs w:val="26"/>
        </w:rPr>
        <w:t xml:space="preserve"> </w:t>
      </w:r>
      <w:r>
        <w:rPr>
          <w:sz w:val="26"/>
          <w:szCs w:val="26"/>
        </w:rPr>
        <w:t>quá</w:t>
      </w:r>
      <w:r>
        <w:rPr>
          <w:spacing w:val="13"/>
          <w:sz w:val="26"/>
          <w:szCs w:val="26"/>
        </w:rPr>
        <w:t xml:space="preserve"> </w:t>
      </w:r>
      <w:r>
        <w:rPr>
          <w:sz w:val="26"/>
          <w:szCs w:val="26"/>
        </w:rPr>
        <w:t xml:space="preserve">40 </w:t>
      </w:r>
      <w:r>
        <w:rPr>
          <w:spacing w:val="1"/>
          <w:sz w:val="26"/>
          <w:szCs w:val="26"/>
        </w:rPr>
        <w:t>n</w:t>
      </w:r>
      <w:r>
        <w:rPr>
          <w:sz w:val="26"/>
          <w:szCs w:val="26"/>
        </w:rPr>
        <w:t>ă</w:t>
      </w:r>
      <w:r>
        <w:rPr>
          <w:spacing w:val="-1"/>
          <w:sz w:val="26"/>
          <w:szCs w:val="26"/>
        </w:rPr>
        <w:t>m.</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42. Xoá</w:t>
      </w:r>
      <w:r>
        <w:rPr>
          <w:spacing w:val="-1"/>
          <w:sz w:val="26"/>
          <w:szCs w:val="26"/>
        </w:rPr>
        <w:t xml:space="preserve"> </w:t>
      </w:r>
      <w:r>
        <w:rPr>
          <w:sz w:val="26"/>
          <w:szCs w:val="26"/>
        </w:rPr>
        <w:t>nh</w:t>
      </w:r>
      <w:r>
        <w:rPr>
          <w:spacing w:val="1"/>
          <w:sz w:val="26"/>
          <w:szCs w:val="26"/>
        </w:rPr>
        <w:t>ữ</w:t>
      </w:r>
      <w:r>
        <w:rPr>
          <w:sz w:val="26"/>
          <w:szCs w:val="26"/>
        </w:rPr>
        <w:t>ng</w:t>
      </w:r>
      <w:r>
        <w:rPr>
          <w:spacing w:val="-1"/>
          <w:sz w:val="26"/>
          <w:szCs w:val="26"/>
        </w:rPr>
        <w:t xml:space="preserve"> </w:t>
      </w:r>
      <w:r>
        <w:rPr>
          <w:spacing w:val="1"/>
          <w:sz w:val="26"/>
          <w:szCs w:val="26"/>
        </w:rPr>
        <w:t>đ</w:t>
      </w:r>
      <w:r>
        <w:rPr>
          <w:spacing w:val="-1"/>
          <w:sz w:val="26"/>
          <w:szCs w:val="26"/>
        </w:rPr>
        <w:t>ơ</w:t>
      </w:r>
      <w:r>
        <w:rPr>
          <w:sz w:val="26"/>
          <w:szCs w:val="26"/>
        </w:rPr>
        <w:t xml:space="preserve">n </w:t>
      </w:r>
      <w:r>
        <w:rPr>
          <w:spacing w:val="1"/>
          <w:sz w:val="26"/>
          <w:szCs w:val="26"/>
        </w:rPr>
        <w:t>đ</w:t>
      </w:r>
      <w:r>
        <w:rPr>
          <w:sz w:val="26"/>
          <w:szCs w:val="26"/>
        </w:rPr>
        <w:t>ặt hàng trư</w:t>
      </w:r>
      <w:r>
        <w:rPr>
          <w:spacing w:val="1"/>
          <w:sz w:val="26"/>
          <w:szCs w:val="26"/>
        </w:rPr>
        <w:t>ớ</w:t>
      </w:r>
      <w:r>
        <w:rPr>
          <w:sz w:val="26"/>
          <w:szCs w:val="26"/>
        </w:rPr>
        <w:t>c</w:t>
      </w:r>
      <w:r>
        <w:rPr>
          <w:spacing w:val="-2"/>
          <w:sz w:val="26"/>
          <w:szCs w:val="26"/>
        </w:rPr>
        <w:t xml:space="preserve"> </w:t>
      </w:r>
      <w:r>
        <w:rPr>
          <w:spacing w:val="1"/>
          <w:sz w:val="26"/>
          <w:szCs w:val="26"/>
        </w:rPr>
        <w:t>n</w:t>
      </w:r>
      <w:r>
        <w:rPr>
          <w:sz w:val="26"/>
          <w:szCs w:val="26"/>
        </w:rPr>
        <w:t>ăm</w:t>
      </w:r>
      <w:r>
        <w:rPr>
          <w:spacing w:val="-1"/>
          <w:sz w:val="26"/>
          <w:szCs w:val="26"/>
        </w:rPr>
        <w:t xml:space="preserve"> </w:t>
      </w:r>
      <w:r>
        <w:rPr>
          <w:sz w:val="26"/>
          <w:szCs w:val="26"/>
        </w:rPr>
        <w:t>2000 ra k</w:t>
      </w:r>
      <w:r>
        <w:rPr>
          <w:spacing w:val="-1"/>
          <w:sz w:val="26"/>
          <w:szCs w:val="26"/>
        </w:rPr>
        <w:t>h</w:t>
      </w:r>
      <w:r>
        <w:rPr>
          <w:spacing w:val="1"/>
          <w:sz w:val="26"/>
          <w:szCs w:val="26"/>
        </w:rPr>
        <w:t>ỏ</w:t>
      </w:r>
      <w:r>
        <w:rPr>
          <w:sz w:val="26"/>
          <w:szCs w:val="26"/>
        </w:rPr>
        <w:t>i cơ sở</w:t>
      </w:r>
      <w:r>
        <w:rPr>
          <w:spacing w:val="-1"/>
          <w:sz w:val="26"/>
          <w:szCs w:val="26"/>
        </w:rPr>
        <w:t xml:space="preserve"> </w:t>
      </w:r>
      <w:r>
        <w:rPr>
          <w:spacing w:val="1"/>
          <w:sz w:val="26"/>
          <w:szCs w:val="26"/>
        </w:rPr>
        <w:t>d</w:t>
      </w:r>
      <w:r>
        <w:rPr>
          <w:sz w:val="26"/>
          <w:szCs w:val="26"/>
        </w:rPr>
        <w:t>ữ liệu.</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43. Xoá</w:t>
      </w:r>
      <w:r>
        <w:rPr>
          <w:spacing w:val="-1"/>
          <w:sz w:val="26"/>
          <w:szCs w:val="26"/>
        </w:rPr>
        <w:t xml:space="preserve"> </w:t>
      </w:r>
      <w:r>
        <w:rPr>
          <w:sz w:val="26"/>
          <w:szCs w:val="26"/>
        </w:rPr>
        <w:t>kh</w:t>
      </w:r>
      <w:r>
        <w:rPr>
          <w:spacing w:val="1"/>
          <w:sz w:val="26"/>
          <w:szCs w:val="26"/>
        </w:rPr>
        <w:t>ỏ</w:t>
      </w:r>
      <w:r>
        <w:rPr>
          <w:sz w:val="26"/>
          <w:szCs w:val="26"/>
        </w:rPr>
        <w:t xml:space="preserve">i </w:t>
      </w:r>
      <w:r>
        <w:rPr>
          <w:spacing w:val="-1"/>
          <w:sz w:val="26"/>
          <w:szCs w:val="26"/>
        </w:rPr>
        <w:t>b</w:t>
      </w:r>
      <w:r>
        <w:rPr>
          <w:sz w:val="26"/>
          <w:szCs w:val="26"/>
        </w:rPr>
        <w:t>ảng</w:t>
      </w:r>
      <w:r>
        <w:rPr>
          <w:spacing w:val="-1"/>
          <w:sz w:val="26"/>
          <w:szCs w:val="26"/>
        </w:rPr>
        <w:t xml:space="preserve"> </w:t>
      </w:r>
      <w:r>
        <w:rPr>
          <w:sz w:val="26"/>
          <w:szCs w:val="26"/>
        </w:rPr>
        <w:t>LOA</w:t>
      </w:r>
      <w:r>
        <w:rPr>
          <w:spacing w:val="-2"/>
          <w:sz w:val="26"/>
          <w:szCs w:val="26"/>
        </w:rPr>
        <w:t>I</w:t>
      </w:r>
      <w:r>
        <w:rPr>
          <w:sz w:val="26"/>
          <w:szCs w:val="26"/>
        </w:rPr>
        <w:t>HANG</w:t>
      </w:r>
      <w:r>
        <w:rPr>
          <w:spacing w:val="-1"/>
          <w:sz w:val="26"/>
          <w:szCs w:val="26"/>
        </w:rPr>
        <w:t xml:space="preserve"> </w:t>
      </w:r>
      <w:r>
        <w:rPr>
          <w:sz w:val="26"/>
          <w:szCs w:val="26"/>
        </w:rPr>
        <w:t>n</w:t>
      </w:r>
      <w:r>
        <w:rPr>
          <w:spacing w:val="-1"/>
          <w:sz w:val="26"/>
          <w:szCs w:val="26"/>
        </w:rPr>
        <w:t>h</w:t>
      </w:r>
      <w:r>
        <w:rPr>
          <w:sz w:val="26"/>
          <w:szCs w:val="26"/>
        </w:rPr>
        <w:t>ữ</w:t>
      </w:r>
      <w:r>
        <w:rPr>
          <w:spacing w:val="1"/>
          <w:sz w:val="26"/>
          <w:szCs w:val="26"/>
        </w:rPr>
        <w:t>n</w:t>
      </w:r>
      <w:r>
        <w:rPr>
          <w:sz w:val="26"/>
          <w:szCs w:val="26"/>
        </w:rPr>
        <w:t xml:space="preserve">g </w:t>
      </w:r>
      <w:r>
        <w:rPr>
          <w:spacing w:val="-2"/>
          <w:sz w:val="26"/>
          <w:szCs w:val="26"/>
        </w:rPr>
        <w:t>l</w:t>
      </w:r>
      <w:r>
        <w:rPr>
          <w:spacing w:val="1"/>
          <w:sz w:val="26"/>
          <w:szCs w:val="26"/>
        </w:rPr>
        <w:t>o</w:t>
      </w:r>
      <w:r>
        <w:rPr>
          <w:sz w:val="26"/>
          <w:szCs w:val="26"/>
        </w:rPr>
        <w:t xml:space="preserve">ại hàng hiện không có </w:t>
      </w:r>
      <w:r>
        <w:rPr>
          <w:spacing w:val="-1"/>
          <w:sz w:val="26"/>
          <w:szCs w:val="26"/>
        </w:rPr>
        <w:t>m</w:t>
      </w:r>
      <w:r>
        <w:rPr>
          <w:sz w:val="26"/>
          <w:szCs w:val="26"/>
        </w:rPr>
        <w:t>ặt hàng.</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44. Xoá</w:t>
      </w:r>
      <w:r>
        <w:rPr>
          <w:spacing w:val="6"/>
          <w:sz w:val="26"/>
          <w:szCs w:val="26"/>
        </w:rPr>
        <w:t xml:space="preserve"> </w:t>
      </w:r>
      <w:r>
        <w:rPr>
          <w:sz w:val="26"/>
          <w:szCs w:val="26"/>
        </w:rPr>
        <w:t>kh</w:t>
      </w:r>
      <w:r>
        <w:rPr>
          <w:spacing w:val="1"/>
          <w:sz w:val="26"/>
          <w:szCs w:val="26"/>
        </w:rPr>
        <w:t>ỏ</w:t>
      </w:r>
      <w:r>
        <w:rPr>
          <w:sz w:val="26"/>
          <w:szCs w:val="26"/>
        </w:rPr>
        <w:t>i</w:t>
      </w:r>
      <w:r>
        <w:rPr>
          <w:spacing w:val="5"/>
          <w:sz w:val="26"/>
          <w:szCs w:val="26"/>
        </w:rPr>
        <w:t xml:space="preserve"> </w:t>
      </w:r>
      <w:r>
        <w:rPr>
          <w:spacing w:val="-1"/>
          <w:sz w:val="26"/>
          <w:szCs w:val="26"/>
        </w:rPr>
        <w:t>b</w:t>
      </w:r>
      <w:r>
        <w:rPr>
          <w:sz w:val="26"/>
          <w:szCs w:val="26"/>
        </w:rPr>
        <w:t>ảng</w:t>
      </w:r>
      <w:r>
        <w:rPr>
          <w:spacing w:val="6"/>
          <w:sz w:val="26"/>
          <w:szCs w:val="26"/>
        </w:rPr>
        <w:t xml:space="preserve"> </w:t>
      </w:r>
      <w:r>
        <w:rPr>
          <w:sz w:val="26"/>
          <w:szCs w:val="26"/>
        </w:rPr>
        <w:t>KHACHHANG</w:t>
      </w:r>
      <w:r>
        <w:rPr>
          <w:spacing w:val="6"/>
          <w:sz w:val="26"/>
          <w:szCs w:val="26"/>
        </w:rPr>
        <w:t xml:space="preserve"> </w:t>
      </w:r>
      <w:r>
        <w:rPr>
          <w:sz w:val="26"/>
          <w:szCs w:val="26"/>
        </w:rPr>
        <w:t>những</w:t>
      </w:r>
      <w:r>
        <w:rPr>
          <w:spacing w:val="7"/>
          <w:sz w:val="26"/>
          <w:szCs w:val="26"/>
        </w:rPr>
        <w:t xml:space="preserve"> </w:t>
      </w:r>
      <w:r>
        <w:rPr>
          <w:sz w:val="26"/>
          <w:szCs w:val="26"/>
        </w:rPr>
        <w:t>khách</w:t>
      </w:r>
      <w:r>
        <w:rPr>
          <w:spacing w:val="7"/>
          <w:sz w:val="26"/>
          <w:szCs w:val="26"/>
        </w:rPr>
        <w:t xml:space="preserve"> </w:t>
      </w:r>
      <w:r>
        <w:rPr>
          <w:sz w:val="26"/>
          <w:szCs w:val="26"/>
        </w:rPr>
        <w:t>hàng</w:t>
      </w:r>
      <w:r>
        <w:rPr>
          <w:spacing w:val="7"/>
          <w:sz w:val="26"/>
          <w:szCs w:val="26"/>
        </w:rPr>
        <w:t xml:space="preserve"> </w:t>
      </w:r>
      <w:r>
        <w:rPr>
          <w:sz w:val="26"/>
          <w:szCs w:val="26"/>
        </w:rPr>
        <w:t>h</w:t>
      </w:r>
      <w:r>
        <w:rPr>
          <w:spacing w:val="-1"/>
          <w:sz w:val="26"/>
          <w:szCs w:val="26"/>
        </w:rPr>
        <w:t>i</w:t>
      </w:r>
      <w:r>
        <w:rPr>
          <w:sz w:val="26"/>
          <w:szCs w:val="26"/>
        </w:rPr>
        <w:t>ện</w:t>
      </w:r>
      <w:r>
        <w:rPr>
          <w:spacing w:val="7"/>
          <w:sz w:val="26"/>
          <w:szCs w:val="26"/>
        </w:rPr>
        <w:t xml:space="preserve"> </w:t>
      </w:r>
      <w:r>
        <w:rPr>
          <w:sz w:val="26"/>
          <w:szCs w:val="26"/>
        </w:rPr>
        <w:t>không</w:t>
      </w:r>
      <w:r>
        <w:rPr>
          <w:spacing w:val="7"/>
          <w:sz w:val="26"/>
          <w:szCs w:val="26"/>
        </w:rPr>
        <w:t xml:space="preserve"> </w:t>
      </w:r>
      <w:r>
        <w:rPr>
          <w:spacing w:val="-2"/>
          <w:sz w:val="26"/>
          <w:szCs w:val="26"/>
        </w:rPr>
        <w:t>c</w:t>
      </w:r>
      <w:r>
        <w:rPr>
          <w:sz w:val="26"/>
          <w:szCs w:val="26"/>
        </w:rPr>
        <w:t>ó</w:t>
      </w:r>
      <w:r>
        <w:rPr>
          <w:spacing w:val="7"/>
          <w:sz w:val="26"/>
          <w:szCs w:val="26"/>
        </w:rPr>
        <w:t xml:space="preserve"> </w:t>
      </w:r>
      <w:r>
        <w:rPr>
          <w:spacing w:val="-1"/>
          <w:sz w:val="26"/>
          <w:szCs w:val="26"/>
        </w:rPr>
        <w:t>b</w:t>
      </w:r>
      <w:r>
        <w:rPr>
          <w:sz w:val="26"/>
          <w:szCs w:val="26"/>
        </w:rPr>
        <w:t>ất</w:t>
      </w:r>
      <w:r>
        <w:rPr>
          <w:spacing w:val="7"/>
          <w:sz w:val="26"/>
          <w:szCs w:val="26"/>
        </w:rPr>
        <w:t xml:space="preserve"> </w:t>
      </w:r>
      <w:r>
        <w:rPr>
          <w:spacing w:val="-1"/>
          <w:sz w:val="26"/>
          <w:szCs w:val="26"/>
        </w:rPr>
        <w:t>k</w:t>
      </w:r>
      <w:r>
        <w:rPr>
          <w:sz w:val="26"/>
          <w:szCs w:val="26"/>
        </w:rPr>
        <w:t>ỳ</w:t>
      </w:r>
      <w:r>
        <w:rPr>
          <w:spacing w:val="8"/>
          <w:sz w:val="26"/>
          <w:szCs w:val="26"/>
        </w:rPr>
        <w:t xml:space="preserve"> </w:t>
      </w:r>
      <w:r>
        <w:rPr>
          <w:spacing w:val="1"/>
          <w:sz w:val="26"/>
          <w:szCs w:val="26"/>
        </w:rPr>
        <w:t>đ</w:t>
      </w:r>
      <w:r>
        <w:rPr>
          <w:spacing w:val="-1"/>
          <w:sz w:val="26"/>
          <w:szCs w:val="26"/>
        </w:rPr>
        <w:t>ơ</w:t>
      </w:r>
      <w:r>
        <w:rPr>
          <w:sz w:val="26"/>
          <w:szCs w:val="26"/>
        </w:rPr>
        <w:t>n</w:t>
      </w:r>
      <w:r>
        <w:rPr>
          <w:spacing w:val="8"/>
          <w:sz w:val="26"/>
          <w:szCs w:val="26"/>
        </w:rPr>
        <w:t xml:space="preserve"> </w:t>
      </w:r>
      <w:r>
        <w:rPr>
          <w:spacing w:val="-1"/>
          <w:sz w:val="26"/>
          <w:szCs w:val="26"/>
        </w:rPr>
        <w:t>đ</w:t>
      </w:r>
      <w:r>
        <w:rPr>
          <w:sz w:val="26"/>
          <w:szCs w:val="26"/>
        </w:rPr>
        <w:t>ặt hàng n</w:t>
      </w:r>
      <w:r>
        <w:rPr>
          <w:spacing w:val="-2"/>
          <w:sz w:val="26"/>
          <w:szCs w:val="26"/>
        </w:rPr>
        <w:t>à</w:t>
      </w:r>
      <w:r>
        <w:rPr>
          <w:sz w:val="26"/>
          <w:szCs w:val="26"/>
        </w:rPr>
        <w:t xml:space="preserve">o </w:t>
      </w:r>
      <w:r>
        <w:rPr>
          <w:spacing w:val="-2"/>
          <w:sz w:val="26"/>
          <w:szCs w:val="26"/>
        </w:rPr>
        <w:t>c</w:t>
      </w:r>
      <w:r>
        <w:rPr>
          <w:sz w:val="26"/>
          <w:szCs w:val="26"/>
        </w:rPr>
        <w:t xml:space="preserve">ho </w:t>
      </w:r>
      <w:r>
        <w:rPr>
          <w:spacing w:val="-2"/>
          <w:sz w:val="26"/>
          <w:szCs w:val="26"/>
        </w:rPr>
        <w:t>c</w:t>
      </w:r>
      <w:r>
        <w:rPr>
          <w:spacing w:val="1"/>
          <w:sz w:val="26"/>
          <w:szCs w:val="26"/>
        </w:rPr>
        <w:t>ô</w:t>
      </w:r>
      <w:r>
        <w:rPr>
          <w:sz w:val="26"/>
          <w:szCs w:val="26"/>
        </w:rPr>
        <w:t>ng ty.</w:t>
      </w:r>
    </w:p>
    <w:p w:rsidR="00D321E7" w:rsidRDefault="00D321E7" w:rsidP="00D321E7">
      <w:pPr>
        <w:widowControl w:val="0"/>
        <w:autoSpaceDE w:val="0"/>
        <w:autoSpaceDN w:val="0"/>
        <w:adjustRightInd w:val="0"/>
        <w:spacing w:before="60" w:after="60" w:line="380" w:lineRule="atLeast"/>
        <w:ind w:left="720" w:hanging="360"/>
        <w:jc w:val="both"/>
        <w:rPr>
          <w:sz w:val="26"/>
          <w:szCs w:val="26"/>
        </w:rPr>
      </w:pPr>
      <w:r>
        <w:rPr>
          <w:sz w:val="26"/>
          <w:szCs w:val="26"/>
        </w:rPr>
        <w:t>45. Xoá</w:t>
      </w:r>
      <w:r>
        <w:rPr>
          <w:spacing w:val="6"/>
          <w:sz w:val="26"/>
          <w:szCs w:val="26"/>
        </w:rPr>
        <w:t xml:space="preserve"> </w:t>
      </w:r>
      <w:r>
        <w:rPr>
          <w:sz w:val="26"/>
          <w:szCs w:val="26"/>
        </w:rPr>
        <w:t>kh</w:t>
      </w:r>
      <w:r>
        <w:rPr>
          <w:spacing w:val="1"/>
          <w:sz w:val="26"/>
          <w:szCs w:val="26"/>
        </w:rPr>
        <w:t>ỏ</w:t>
      </w:r>
      <w:r>
        <w:rPr>
          <w:sz w:val="26"/>
          <w:szCs w:val="26"/>
        </w:rPr>
        <w:t>i</w:t>
      </w:r>
      <w:r>
        <w:rPr>
          <w:spacing w:val="5"/>
          <w:sz w:val="26"/>
          <w:szCs w:val="26"/>
        </w:rPr>
        <w:t xml:space="preserve"> </w:t>
      </w:r>
      <w:r>
        <w:rPr>
          <w:spacing w:val="-1"/>
          <w:sz w:val="26"/>
          <w:szCs w:val="26"/>
        </w:rPr>
        <w:t>b</w:t>
      </w:r>
      <w:r>
        <w:rPr>
          <w:sz w:val="26"/>
          <w:szCs w:val="26"/>
        </w:rPr>
        <w:t>ảng</w:t>
      </w:r>
      <w:r>
        <w:rPr>
          <w:spacing w:val="6"/>
          <w:sz w:val="26"/>
          <w:szCs w:val="26"/>
        </w:rPr>
        <w:t xml:space="preserve"> </w:t>
      </w:r>
      <w:r>
        <w:rPr>
          <w:sz w:val="26"/>
          <w:szCs w:val="26"/>
        </w:rPr>
        <w:t>MATHANG</w:t>
      </w:r>
      <w:r>
        <w:rPr>
          <w:spacing w:val="6"/>
          <w:sz w:val="26"/>
          <w:szCs w:val="26"/>
        </w:rPr>
        <w:t xml:space="preserve"> </w:t>
      </w:r>
      <w:r>
        <w:rPr>
          <w:sz w:val="26"/>
          <w:szCs w:val="26"/>
        </w:rPr>
        <w:t>n</w:t>
      </w:r>
      <w:r>
        <w:rPr>
          <w:spacing w:val="-1"/>
          <w:sz w:val="26"/>
          <w:szCs w:val="26"/>
        </w:rPr>
        <w:t>h</w:t>
      </w:r>
      <w:r>
        <w:rPr>
          <w:spacing w:val="1"/>
          <w:sz w:val="26"/>
          <w:szCs w:val="26"/>
        </w:rPr>
        <w:t>ữ</w:t>
      </w:r>
      <w:r>
        <w:rPr>
          <w:sz w:val="26"/>
          <w:szCs w:val="26"/>
        </w:rPr>
        <w:t>ng</w:t>
      </w:r>
      <w:r>
        <w:rPr>
          <w:spacing w:val="7"/>
          <w:sz w:val="26"/>
          <w:szCs w:val="26"/>
        </w:rPr>
        <w:t xml:space="preserve"> </w:t>
      </w:r>
      <w:r>
        <w:rPr>
          <w:spacing w:val="-1"/>
          <w:sz w:val="26"/>
          <w:szCs w:val="26"/>
        </w:rPr>
        <w:t>m</w:t>
      </w:r>
      <w:r>
        <w:rPr>
          <w:sz w:val="26"/>
          <w:szCs w:val="26"/>
        </w:rPr>
        <w:t>ặt</w:t>
      </w:r>
      <w:r>
        <w:rPr>
          <w:spacing w:val="7"/>
          <w:sz w:val="26"/>
          <w:szCs w:val="26"/>
        </w:rPr>
        <w:t xml:space="preserve"> </w:t>
      </w:r>
      <w:r>
        <w:rPr>
          <w:sz w:val="26"/>
          <w:szCs w:val="26"/>
        </w:rPr>
        <w:t>hàng</w:t>
      </w:r>
      <w:r>
        <w:rPr>
          <w:spacing w:val="7"/>
          <w:sz w:val="26"/>
          <w:szCs w:val="26"/>
        </w:rPr>
        <w:t xml:space="preserve"> </w:t>
      </w:r>
      <w:r>
        <w:rPr>
          <w:sz w:val="26"/>
          <w:szCs w:val="26"/>
        </w:rPr>
        <w:t>có</w:t>
      </w:r>
      <w:r>
        <w:rPr>
          <w:spacing w:val="7"/>
          <w:sz w:val="26"/>
          <w:szCs w:val="26"/>
        </w:rPr>
        <w:t xml:space="preserve"> </w:t>
      </w:r>
      <w:r>
        <w:rPr>
          <w:sz w:val="26"/>
          <w:szCs w:val="26"/>
        </w:rPr>
        <w:t>số</w:t>
      </w:r>
      <w:r>
        <w:rPr>
          <w:spacing w:val="8"/>
          <w:sz w:val="26"/>
          <w:szCs w:val="26"/>
        </w:rPr>
        <w:t xml:space="preserve"> </w:t>
      </w:r>
      <w:r>
        <w:rPr>
          <w:sz w:val="26"/>
          <w:szCs w:val="26"/>
        </w:rPr>
        <w:t>l</w:t>
      </w:r>
      <w:r>
        <w:rPr>
          <w:spacing w:val="-1"/>
          <w:sz w:val="26"/>
          <w:szCs w:val="26"/>
        </w:rPr>
        <w:t>ư</w:t>
      </w:r>
      <w:r>
        <w:rPr>
          <w:spacing w:val="1"/>
          <w:sz w:val="26"/>
          <w:szCs w:val="26"/>
        </w:rPr>
        <w:t>ợ</w:t>
      </w:r>
      <w:r>
        <w:rPr>
          <w:sz w:val="26"/>
          <w:szCs w:val="26"/>
        </w:rPr>
        <w:t>ng</w:t>
      </w:r>
      <w:r>
        <w:rPr>
          <w:spacing w:val="7"/>
          <w:sz w:val="26"/>
          <w:szCs w:val="26"/>
        </w:rPr>
        <w:t xml:space="preserve"> </w:t>
      </w:r>
      <w:r>
        <w:rPr>
          <w:spacing w:val="1"/>
          <w:sz w:val="26"/>
          <w:szCs w:val="26"/>
        </w:rPr>
        <w:t>b</w:t>
      </w:r>
      <w:r>
        <w:rPr>
          <w:spacing w:val="-1"/>
          <w:sz w:val="26"/>
          <w:szCs w:val="26"/>
        </w:rPr>
        <w:t>ằ</w:t>
      </w:r>
      <w:r>
        <w:rPr>
          <w:sz w:val="26"/>
          <w:szCs w:val="26"/>
        </w:rPr>
        <w:t>ng</w:t>
      </w:r>
      <w:r>
        <w:rPr>
          <w:spacing w:val="7"/>
          <w:sz w:val="26"/>
          <w:szCs w:val="26"/>
        </w:rPr>
        <w:t xml:space="preserve"> </w:t>
      </w:r>
      <w:r>
        <w:rPr>
          <w:sz w:val="26"/>
          <w:szCs w:val="26"/>
        </w:rPr>
        <w:t>0</w:t>
      </w:r>
      <w:r>
        <w:rPr>
          <w:spacing w:val="7"/>
          <w:sz w:val="26"/>
          <w:szCs w:val="26"/>
        </w:rPr>
        <w:t xml:space="preserve"> </w:t>
      </w:r>
      <w:r>
        <w:rPr>
          <w:sz w:val="26"/>
          <w:szCs w:val="26"/>
        </w:rPr>
        <w:t>và</w:t>
      </w:r>
      <w:r>
        <w:rPr>
          <w:spacing w:val="5"/>
          <w:sz w:val="26"/>
          <w:szCs w:val="26"/>
        </w:rPr>
        <w:t xml:space="preserve"> </w:t>
      </w:r>
      <w:r>
        <w:rPr>
          <w:sz w:val="26"/>
          <w:szCs w:val="26"/>
        </w:rPr>
        <w:t>không</w:t>
      </w:r>
      <w:r>
        <w:rPr>
          <w:spacing w:val="5"/>
          <w:sz w:val="26"/>
          <w:szCs w:val="26"/>
        </w:rPr>
        <w:t xml:space="preserve"> </w:t>
      </w:r>
      <w:r>
        <w:rPr>
          <w:sz w:val="26"/>
          <w:szCs w:val="26"/>
        </w:rPr>
        <w:t xml:space="preserve">được </w:t>
      </w:r>
      <w:r>
        <w:rPr>
          <w:spacing w:val="1"/>
          <w:sz w:val="26"/>
          <w:szCs w:val="26"/>
        </w:rPr>
        <w:t>đ</w:t>
      </w:r>
      <w:r>
        <w:rPr>
          <w:sz w:val="26"/>
          <w:szCs w:val="26"/>
        </w:rPr>
        <w:t xml:space="preserve">ặt </w:t>
      </w:r>
      <w:r>
        <w:rPr>
          <w:spacing w:val="-1"/>
          <w:sz w:val="26"/>
          <w:szCs w:val="26"/>
        </w:rPr>
        <w:t>m</w:t>
      </w:r>
      <w:r>
        <w:rPr>
          <w:spacing w:val="1"/>
          <w:sz w:val="26"/>
          <w:szCs w:val="26"/>
        </w:rPr>
        <w:t>u</w:t>
      </w:r>
      <w:r>
        <w:rPr>
          <w:sz w:val="26"/>
          <w:szCs w:val="26"/>
        </w:rPr>
        <w:t xml:space="preserve">a trong </w:t>
      </w:r>
      <w:r>
        <w:rPr>
          <w:spacing w:val="1"/>
          <w:sz w:val="26"/>
          <w:szCs w:val="26"/>
        </w:rPr>
        <w:t>b</w:t>
      </w:r>
      <w:r>
        <w:rPr>
          <w:sz w:val="26"/>
          <w:szCs w:val="26"/>
        </w:rPr>
        <w:t xml:space="preserve">ất </w:t>
      </w:r>
      <w:r>
        <w:rPr>
          <w:spacing w:val="-2"/>
          <w:sz w:val="26"/>
          <w:szCs w:val="26"/>
        </w:rPr>
        <w:t>k</w:t>
      </w:r>
      <w:r>
        <w:rPr>
          <w:sz w:val="26"/>
          <w:szCs w:val="26"/>
        </w:rPr>
        <w:t>ỳ</w:t>
      </w:r>
      <w:r>
        <w:rPr>
          <w:spacing w:val="2"/>
          <w:sz w:val="26"/>
          <w:szCs w:val="26"/>
        </w:rPr>
        <w:t xml:space="preserve"> </w:t>
      </w:r>
      <w:r>
        <w:rPr>
          <w:spacing w:val="-1"/>
          <w:sz w:val="26"/>
          <w:szCs w:val="26"/>
        </w:rPr>
        <w:t>đ</w:t>
      </w:r>
      <w:r>
        <w:rPr>
          <w:sz w:val="26"/>
          <w:szCs w:val="26"/>
        </w:rPr>
        <w:t>ơn</w:t>
      </w:r>
      <w:r>
        <w:rPr>
          <w:spacing w:val="-1"/>
          <w:sz w:val="26"/>
          <w:szCs w:val="26"/>
        </w:rPr>
        <w:t xml:space="preserve"> </w:t>
      </w:r>
      <w:r>
        <w:rPr>
          <w:spacing w:val="1"/>
          <w:sz w:val="26"/>
          <w:szCs w:val="26"/>
        </w:rPr>
        <w:t>đ</w:t>
      </w:r>
      <w:r>
        <w:rPr>
          <w:sz w:val="26"/>
          <w:szCs w:val="26"/>
        </w:rPr>
        <w:t>ặt hàng nào.</w:t>
      </w:r>
    </w:p>
    <w:p w:rsidR="00D321E7" w:rsidRPr="00D321E7" w:rsidRDefault="00D321E7" w:rsidP="00D321E7"/>
    <w:sectPr w:rsidR="00D321E7" w:rsidRPr="00D321E7" w:rsidSect="00C87D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altName w:val="Times New Roman"/>
    <w:charset w:val="00"/>
    <w:family w:val="roman"/>
    <w:pitch w:val="default"/>
    <w:sig w:usb0="00000003" w:usb1="08070000" w:usb2="00000010" w:usb3="00000000" w:csb0="00020001" w:csb1="00000000"/>
  </w:font>
  <w:font w:name="TimesNewRomanPSMT">
    <w:altName w:val="Times New Roman"/>
    <w:charset w:val="00"/>
    <w:family w:val="roman"/>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4"/>
    <w:multiLevelType w:val="multilevel"/>
    <w:tmpl w:val="00000004"/>
    <w:lvl w:ilvl="0">
      <w:start w:val="3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8"/>
    <w:multiLevelType w:val="multilevel"/>
    <w:tmpl w:val="00000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D321E7"/>
    <w:rsid w:val="00C87D03"/>
    <w:rsid w:val="00D32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1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Win_64</dc:creator>
  <cp:lastModifiedBy>Win_64</cp:lastModifiedBy>
  <cp:revision>1</cp:revision>
  <dcterms:created xsi:type="dcterms:W3CDTF">2015-06-20T09:29:00Z</dcterms:created>
  <dcterms:modified xsi:type="dcterms:W3CDTF">2015-06-20T09:31:00Z</dcterms:modified>
</cp:coreProperties>
</file>